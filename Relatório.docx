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75" w:rsidRPr="00311EDA" w:rsidRDefault="00BD6175" w:rsidP="003C3859">
      <w:pPr>
        <w:pStyle w:val="Corpodetexto"/>
        <w:kinsoku w:val="0"/>
        <w:overflowPunct w:val="0"/>
        <w:spacing w:before="0"/>
        <w:ind w:left="0"/>
        <w:rPr>
          <w:b/>
          <w:bCs/>
          <w:sz w:val="20"/>
          <w:szCs w:val="20"/>
          <w:lang w:val="pt-BR"/>
        </w:rPr>
      </w:pPr>
    </w:p>
    <w:p w:rsidR="00BD6175" w:rsidRPr="00875786" w:rsidRDefault="00BF2F3A" w:rsidP="003C3859">
      <w:pPr>
        <w:pStyle w:val="Corpodetexto"/>
        <w:kinsoku w:val="0"/>
        <w:overflowPunct w:val="0"/>
        <w:spacing w:before="40"/>
        <w:ind w:left="0"/>
        <w:jc w:val="center"/>
        <w:rPr>
          <w:sz w:val="24"/>
          <w:szCs w:val="24"/>
          <w:lang w:val="pt-BR"/>
        </w:rPr>
      </w:pPr>
      <w:r>
        <w:rPr>
          <w:sz w:val="34"/>
          <w:szCs w:val="34"/>
          <w:lang w:val="pt-BR"/>
        </w:rPr>
        <w:t xml:space="preserve">Relatório do Projeto Final de Controle </w:t>
      </w:r>
      <w:proofErr w:type="gramStart"/>
      <w:r>
        <w:rPr>
          <w:sz w:val="34"/>
          <w:szCs w:val="34"/>
          <w:lang w:val="pt-BR"/>
        </w:rPr>
        <w:t>2</w:t>
      </w:r>
      <w:proofErr w:type="gramEnd"/>
    </w:p>
    <w:p w:rsidR="00BD6175" w:rsidRPr="003C3859" w:rsidRDefault="00BD6175" w:rsidP="003C3859">
      <w:pPr>
        <w:pStyle w:val="Corpodetexto"/>
        <w:kinsoku w:val="0"/>
        <w:overflowPunct w:val="0"/>
        <w:spacing w:before="0"/>
        <w:ind w:left="0"/>
        <w:rPr>
          <w:sz w:val="48"/>
          <w:szCs w:val="42"/>
          <w:lang w:val="pt-BR"/>
        </w:rPr>
      </w:pPr>
    </w:p>
    <w:p w:rsidR="00BD6175" w:rsidRPr="00875786" w:rsidRDefault="00BF2F3A" w:rsidP="000547EC">
      <w:pPr>
        <w:pStyle w:val="Ttulo2"/>
        <w:kinsoku w:val="0"/>
        <w:overflowPunct w:val="0"/>
        <w:ind w:left="0"/>
        <w:jc w:val="both"/>
        <w:rPr>
          <w:sz w:val="20"/>
          <w:szCs w:val="20"/>
          <w:lang w:val="pt-BR"/>
        </w:rPr>
      </w:pPr>
      <w:r>
        <w:rPr>
          <w:w w:val="105"/>
          <w:sz w:val="27"/>
          <w:szCs w:val="27"/>
          <w:lang w:val="pt-BR"/>
        </w:rPr>
        <w:t>Cristóvão Diniz Trevisan</w:t>
      </w:r>
    </w:p>
    <w:p w:rsidR="00BD6175" w:rsidRPr="000547EC" w:rsidRDefault="00BF2F3A" w:rsidP="00BF2F3A">
      <w:pPr>
        <w:pStyle w:val="Corpodetexto"/>
        <w:kinsoku w:val="0"/>
        <w:overflowPunct w:val="0"/>
        <w:spacing w:before="100"/>
        <w:ind w:left="0"/>
        <w:jc w:val="both"/>
        <w:rPr>
          <w:sz w:val="20"/>
          <w:szCs w:val="20"/>
          <w:lang w:val="pt-BR"/>
        </w:rPr>
      </w:pPr>
      <w:r>
        <w:rPr>
          <w:w w:val="110"/>
          <w:sz w:val="20"/>
          <w:szCs w:val="20"/>
          <w:lang w:val="pt-BR"/>
        </w:rPr>
        <w:t>Engenharia Eletrônica</w:t>
      </w:r>
      <w:r w:rsidR="00BD6175" w:rsidRPr="00875786">
        <w:rPr>
          <w:w w:val="110"/>
          <w:sz w:val="20"/>
          <w:szCs w:val="20"/>
          <w:lang w:val="pt-BR"/>
        </w:rPr>
        <w:t>,</w:t>
      </w:r>
      <w:r w:rsidR="00BD6175" w:rsidRPr="00875786">
        <w:rPr>
          <w:spacing w:val="12"/>
          <w:w w:val="110"/>
          <w:sz w:val="20"/>
          <w:szCs w:val="20"/>
          <w:lang w:val="pt-BR"/>
        </w:rPr>
        <w:t xml:space="preserve"> </w:t>
      </w:r>
      <w:r>
        <w:rPr>
          <w:w w:val="110"/>
          <w:sz w:val="20"/>
          <w:szCs w:val="20"/>
          <w:lang w:val="pt-BR"/>
        </w:rPr>
        <w:t>UTFPR</w:t>
      </w:r>
      <w:r w:rsidR="00BD6175" w:rsidRPr="00875786">
        <w:rPr>
          <w:w w:val="110"/>
          <w:sz w:val="20"/>
          <w:szCs w:val="20"/>
          <w:lang w:val="pt-BR"/>
        </w:rPr>
        <w:t>,</w:t>
      </w:r>
      <w:r w:rsidR="00BD6175" w:rsidRPr="00875786">
        <w:rPr>
          <w:spacing w:val="12"/>
          <w:w w:val="110"/>
          <w:sz w:val="20"/>
          <w:szCs w:val="20"/>
          <w:lang w:val="pt-BR"/>
        </w:rPr>
        <w:t xml:space="preserve"> </w:t>
      </w:r>
      <w:r>
        <w:rPr>
          <w:w w:val="110"/>
          <w:sz w:val="20"/>
          <w:szCs w:val="20"/>
          <w:lang w:val="pt-BR"/>
        </w:rPr>
        <w:t>Curitiba, dezembro de 2015.</w:t>
      </w:r>
    </w:p>
    <w:p w:rsidR="00BD6175" w:rsidRPr="000547EC" w:rsidRDefault="00BD6175" w:rsidP="000547EC">
      <w:pPr>
        <w:pStyle w:val="Corpodetexto"/>
        <w:kinsoku w:val="0"/>
        <w:overflowPunct w:val="0"/>
        <w:spacing w:before="0"/>
        <w:ind w:left="0"/>
        <w:jc w:val="both"/>
        <w:rPr>
          <w:sz w:val="20"/>
          <w:szCs w:val="20"/>
          <w:lang w:val="pt-BR"/>
        </w:rPr>
      </w:pPr>
    </w:p>
    <w:p w:rsidR="00BD6175" w:rsidRDefault="007E72E1" w:rsidP="002C70BA">
      <w:pPr>
        <w:pStyle w:val="Ttulo1"/>
        <w:numPr>
          <w:ilvl w:val="0"/>
          <w:numId w:val="5"/>
        </w:numPr>
        <w:kinsoku w:val="0"/>
        <w:overflowPunct w:val="0"/>
        <w:spacing w:before="360"/>
        <w:ind w:left="482" w:hanging="482"/>
        <w:jc w:val="both"/>
        <w:rPr>
          <w:b w:val="0"/>
          <w:bCs w:val="0"/>
        </w:rPr>
      </w:pPr>
      <w:proofErr w:type="spellStart"/>
      <w:r>
        <w:rPr>
          <w:w w:val="115"/>
        </w:rPr>
        <w:t>Introdução</w:t>
      </w:r>
      <w:proofErr w:type="spellEnd"/>
    </w:p>
    <w:p w:rsidR="00F3724F" w:rsidRDefault="00F3724F" w:rsidP="00F3724F">
      <w:pPr>
        <w:pStyle w:val="Corpodetexto"/>
        <w:kinsoku w:val="0"/>
        <w:overflowPunct w:val="0"/>
        <w:spacing w:before="0"/>
        <w:ind w:left="340"/>
        <w:jc w:val="both"/>
        <w:rPr>
          <w:w w:val="105"/>
          <w:lang w:val="pt-BR"/>
        </w:rPr>
      </w:pPr>
    </w:p>
    <w:p w:rsidR="008555AC" w:rsidRDefault="00BF2F3A" w:rsidP="00A61FE1">
      <w:pPr>
        <w:pStyle w:val="Corpodetexto"/>
        <w:kinsoku w:val="0"/>
        <w:overflowPunct w:val="0"/>
        <w:spacing w:before="0"/>
        <w:ind w:left="0" w:firstLine="482"/>
        <w:jc w:val="both"/>
        <w:rPr>
          <w:lang w:val="pt-BR"/>
        </w:rPr>
      </w:pPr>
      <w:r>
        <w:rPr>
          <w:lang w:val="pt-BR"/>
        </w:rPr>
        <w:t xml:space="preserve">Este trabalho tem por objetivo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um sistema controlado digitalmente. O conjunto escolhido é o de um pendulo com um ventilador (motor com hélice) na extremidade, sendo que o fator a ser controlado é o ângulo do pendulo (medido usando um potenciômetro acoplado ao eixo de rotação). Este sistema pode ser visto na Figura 1.</w:t>
      </w:r>
    </w:p>
    <w:p w:rsidR="00BF2F3A" w:rsidRPr="00F3724F" w:rsidRDefault="00BF2F3A" w:rsidP="00BF2F3A">
      <w:pPr>
        <w:pStyle w:val="Corpodetexto"/>
        <w:kinsoku w:val="0"/>
        <w:overflowPunct w:val="0"/>
        <w:spacing w:before="0"/>
        <w:ind w:left="454"/>
        <w:jc w:val="both"/>
        <w:rPr>
          <w:lang w:val="pt-BR"/>
        </w:rPr>
      </w:pPr>
    </w:p>
    <w:p w:rsidR="00BF2F3A" w:rsidRPr="00FB087A" w:rsidRDefault="00BF2F3A" w:rsidP="00FB087A">
      <w:pPr>
        <w:pStyle w:val="Corpodetexto"/>
        <w:kinsoku w:val="0"/>
        <w:overflowPunct w:val="0"/>
        <w:spacing w:before="0"/>
        <w:ind w:left="0"/>
        <w:jc w:val="center"/>
        <w:rPr>
          <w:sz w:val="21"/>
          <w:szCs w:val="21"/>
        </w:rPr>
      </w:pPr>
      <w:r>
        <w:rPr>
          <w:noProof/>
          <w:sz w:val="21"/>
          <w:szCs w:val="21"/>
          <w:lang w:val="pt-BR" w:eastAsia="pt-BR"/>
        </w:rPr>
        <w:drawing>
          <wp:inline distT="0" distB="0" distL="0" distR="0" wp14:anchorId="359215E4" wp14:editId="405E8D3E">
            <wp:extent cx="1611084" cy="1967865"/>
            <wp:effectExtent l="19050" t="19050" r="27305" b="13335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084" cy="19678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1FE1" w:rsidRDefault="00BF2F3A" w:rsidP="00A61FE1">
      <w:pPr>
        <w:pStyle w:val="Corpodetexto"/>
        <w:kinsoku w:val="0"/>
        <w:overflowPunct w:val="0"/>
        <w:spacing w:before="0"/>
        <w:ind w:left="0"/>
        <w:jc w:val="center"/>
        <w:rPr>
          <w:w w:val="110"/>
          <w:lang w:val="pt-BR"/>
        </w:rPr>
      </w:pPr>
      <w:r w:rsidRPr="00AD0655">
        <w:rPr>
          <w:w w:val="110"/>
          <w:lang w:val="pt-BR"/>
        </w:rPr>
        <w:t xml:space="preserve">Figura 1: </w:t>
      </w:r>
      <w:r w:rsidR="00A61FE1">
        <w:rPr>
          <w:w w:val="110"/>
          <w:lang w:val="pt-BR"/>
        </w:rPr>
        <w:t>Imagem geral do sistema</w:t>
      </w:r>
      <w:r w:rsidRPr="00AD0655">
        <w:rPr>
          <w:w w:val="110"/>
          <w:lang w:val="pt-BR"/>
        </w:rPr>
        <w:t>.</w:t>
      </w:r>
    </w:p>
    <w:p w:rsidR="00C81A1E" w:rsidRDefault="00C81A1E" w:rsidP="00A61FE1">
      <w:pPr>
        <w:pStyle w:val="Corpodetexto"/>
        <w:kinsoku w:val="0"/>
        <w:overflowPunct w:val="0"/>
        <w:spacing w:before="0"/>
        <w:ind w:left="0"/>
        <w:jc w:val="center"/>
        <w:rPr>
          <w:w w:val="110"/>
          <w:lang w:val="pt-BR"/>
        </w:rPr>
      </w:pPr>
    </w:p>
    <w:p w:rsidR="00C81A1E" w:rsidRPr="00A61FE1" w:rsidRDefault="00C81A1E" w:rsidP="00C81A1E">
      <w:pPr>
        <w:pStyle w:val="Corpodetexto"/>
        <w:kinsoku w:val="0"/>
        <w:overflowPunct w:val="0"/>
        <w:spacing w:before="0"/>
        <w:ind w:left="0"/>
        <w:rPr>
          <w:w w:val="110"/>
          <w:lang w:val="pt-BR"/>
        </w:rPr>
      </w:pPr>
      <w:r>
        <w:rPr>
          <w:w w:val="110"/>
          <w:lang w:val="pt-BR"/>
        </w:rPr>
        <w:tab/>
        <w:t xml:space="preserve">O motor utilizado foi o do </w:t>
      </w:r>
      <w:proofErr w:type="spellStart"/>
      <w:r>
        <w:rPr>
          <w:w w:val="110"/>
          <w:lang w:val="pt-BR"/>
        </w:rPr>
        <w:t>quadcóptero</w:t>
      </w:r>
      <w:proofErr w:type="spellEnd"/>
      <w:r>
        <w:rPr>
          <w:w w:val="110"/>
          <w:lang w:val="pt-BR"/>
        </w:rPr>
        <w:t xml:space="preserve"> </w:t>
      </w:r>
      <w:proofErr w:type="spellStart"/>
      <w:r>
        <w:rPr>
          <w:w w:val="110"/>
          <w:lang w:val="pt-BR"/>
        </w:rPr>
        <w:t>Hubsan</w:t>
      </w:r>
      <w:proofErr w:type="spellEnd"/>
      <w:r>
        <w:rPr>
          <w:w w:val="110"/>
          <w:lang w:val="pt-BR"/>
        </w:rPr>
        <w:t xml:space="preserve"> X4 H107, e depois de ligado a tensão que gera o ângulo de 90 graus é aproximadamente </w:t>
      </w:r>
      <w:proofErr w:type="gramStart"/>
      <w:r>
        <w:rPr>
          <w:w w:val="110"/>
          <w:lang w:val="pt-BR"/>
        </w:rPr>
        <w:t>5</w:t>
      </w:r>
      <w:proofErr w:type="gramEnd"/>
      <w:r>
        <w:rPr>
          <w:w w:val="110"/>
          <w:lang w:val="pt-BR"/>
        </w:rPr>
        <w:t xml:space="preserve"> V.</w:t>
      </w:r>
    </w:p>
    <w:p w:rsidR="00BD6175" w:rsidRPr="00F3724F" w:rsidRDefault="00BD6175" w:rsidP="000D4A16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</w:p>
    <w:p w:rsidR="00BD6175" w:rsidRPr="00F3724F" w:rsidRDefault="00BD6175" w:rsidP="000D4A16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</w:p>
    <w:p w:rsidR="00BD6175" w:rsidRPr="007E72E1" w:rsidRDefault="00A61FE1" w:rsidP="0003187A">
      <w:pPr>
        <w:pStyle w:val="Ttulo1"/>
        <w:numPr>
          <w:ilvl w:val="0"/>
          <w:numId w:val="5"/>
        </w:numPr>
        <w:kinsoku w:val="0"/>
        <w:overflowPunct w:val="0"/>
        <w:ind w:left="454" w:hanging="454"/>
        <w:jc w:val="both"/>
        <w:rPr>
          <w:b w:val="0"/>
          <w:bCs w:val="0"/>
          <w:lang w:val="pt-BR"/>
        </w:rPr>
      </w:pPr>
      <w:r>
        <w:rPr>
          <w:w w:val="115"/>
          <w:lang w:val="pt-BR"/>
        </w:rPr>
        <w:t>Modelo do sistema</w:t>
      </w:r>
    </w:p>
    <w:p w:rsidR="00BD6175" w:rsidRPr="00CB4224" w:rsidRDefault="00BD6175" w:rsidP="00CB4224">
      <w:pPr>
        <w:pStyle w:val="Corpodetexto"/>
        <w:kinsoku w:val="0"/>
        <w:overflowPunct w:val="0"/>
        <w:spacing w:before="0"/>
        <w:ind w:left="0"/>
        <w:jc w:val="both"/>
        <w:rPr>
          <w:b/>
          <w:bCs/>
          <w:lang w:val="pt-BR"/>
        </w:rPr>
      </w:pPr>
    </w:p>
    <w:p w:rsidR="00BD6175" w:rsidRPr="00875786" w:rsidRDefault="00A61FE1" w:rsidP="000D4A16">
      <w:pPr>
        <w:pStyle w:val="Corpodetexto"/>
        <w:kinsoku w:val="0"/>
        <w:overflowPunct w:val="0"/>
        <w:spacing w:before="0"/>
        <w:ind w:left="0" w:firstLine="340"/>
        <w:jc w:val="both"/>
        <w:rPr>
          <w:lang w:val="pt-BR"/>
        </w:rPr>
      </w:pPr>
      <w:r>
        <w:rPr>
          <w:w w:val="105"/>
          <w:lang w:val="pt-BR"/>
        </w:rPr>
        <w:t>Primeiramente o sistema mecânico do sistema foi modelado, para isso foi usado o diagrama da Figura 2, o</w:t>
      </w:r>
      <w:r>
        <w:rPr>
          <w:w w:val="110"/>
          <w:lang w:val="pt-BR"/>
        </w:rPr>
        <w:t xml:space="preserve">nde </w:t>
      </w:r>
      <w:proofErr w:type="spellStart"/>
      <w:r>
        <w:rPr>
          <w:w w:val="110"/>
          <w:lang w:val="pt-BR"/>
        </w:rPr>
        <w:t>Fy</w:t>
      </w:r>
      <w:proofErr w:type="spellEnd"/>
      <w:r>
        <w:rPr>
          <w:w w:val="110"/>
          <w:lang w:val="pt-BR"/>
        </w:rPr>
        <w:t xml:space="preserve"> é a componente perpendicular ao eixo da gravidade (</w:t>
      </w:r>
      <w:proofErr w:type="spellStart"/>
      <w:r>
        <w:rPr>
          <w:w w:val="110"/>
          <w:lang w:val="pt-BR"/>
        </w:rPr>
        <w:t>m.g</w:t>
      </w:r>
      <w:proofErr w:type="spellEnd"/>
      <w:r>
        <w:rPr>
          <w:w w:val="110"/>
          <w:lang w:val="pt-BR"/>
        </w:rPr>
        <w:t>).</w:t>
      </w:r>
    </w:p>
    <w:p w:rsidR="00BD6175" w:rsidRDefault="00BD6175" w:rsidP="0003187A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</w:p>
    <w:p w:rsidR="00A61FE1" w:rsidRPr="00FB087A" w:rsidRDefault="00A61FE1" w:rsidP="00FB087A">
      <w:pPr>
        <w:pStyle w:val="Corpodetexto"/>
        <w:kinsoku w:val="0"/>
        <w:overflowPunct w:val="0"/>
        <w:spacing w:before="0"/>
        <w:ind w:left="0"/>
        <w:jc w:val="center"/>
        <w:rPr>
          <w:sz w:val="21"/>
          <w:szCs w:val="21"/>
          <w:lang w:val="pt-BR"/>
        </w:rPr>
      </w:pPr>
      <w:r>
        <w:rPr>
          <w:noProof/>
          <w:sz w:val="21"/>
          <w:szCs w:val="21"/>
          <w:lang w:val="pt-BR" w:eastAsia="pt-BR"/>
        </w:rPr>
        <w:drawing>
          <wp:inline distT="0" distB="0" distL="0" distR="0" wp14:anchorId="2AD12559" wp14:editId="349285D3">
            <wp:extent cx="1611084" cy="1491109"/>
            <wp:effectExtent l="19050" t="19050" r="27305" b="1397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084" cy="149110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1FE1" w:rsidRDefault="00A61FE1" w:rsidP="00A61FE1">
      <w:pPr>
        <w:pStyle w:val="Corpodetexto"/>
        <w:kinsoku w:val="0"/>
        <w:overflowPunct w:val="0"/>
        <w:spacing w:before="0"/>
        <w:ind w:left="0"/>
        <w:jc w:val="center"/>
        <w:rPr>
          <w:w w:val="110"/>
          <w:lang w:val="pt-BR"/>
        </w:rPr>
      </w:pPr>
      <w:r w:rsidRPr="00AD0655">
        <w:rPr>
          <w:w w:val="110"/>
          <w:lang w:val="pt-BR"/>
        </w:rPr>
        <w:t xml:space="preserve">Figura </w:t>
      </w:r>
      <w:r w:rsidR="00C81A1E">
        <w:rPr>
          <w:w w:val="110"/>
          <w:lang w:val="pt-BR"/>
        </w:rPr>
        <w:t>2</w:t>
      </w:r>
      <w:r w:rsidRPr="00AD0655">
        <w:rPr>
          <w:w w:val="110"/>
          <w:lang w:val="pt-BR"/>
        </w:rPr>
        <w:t xml:space="preserve">: </w:t>
      </w:r>
      <w:r>
        <w:rPr>
          <w:w w:val="110"/>
          <w:lang w:val="pt-BR"/>
        </w:rPr>
        <w:t>Diagrama de Forças</w:t>
      </w:r>
      <w:r w:rsidRPr="00AD0655">
        <w:rPr>
          <w:w w:val="110"/>
          <w:lang w:val="pt-BR"/>
        </w:rPr>
        <w:t>.</w:t>
      </w:r>
    </w:p>
    <w:p w:rsidR="00A61FE1" w:rsidRPr="00A61FE1" w:rsidRDefault="00A61FE1" w:rsidP="00A61FE1">
      <w:pPr>
        <w:pStyle w:val="Corpodetexto"/>
        <w:kinsoku w:val="0"/>
        <w:overflowPunct w:val="0"/>
        <w:spacing w:before="0"/>
        <w:ind w:left="0"/>
        <w:rPr>
          <w:w w:val="110"/>
          <w:lang w:val="pt-BR"/>
        </w:rPr>
      </w:pPr>
      <w:r>
        <w:rPr>
          <w:w w:val="110"/>
          <w:lang w:val="pt-BR"/>
        </w:rPr>
        <w:tab/>
      </w:r>
    </w:p>
    <w:p w:rsidR="00A61FE1" w:rsidRDefault="00A61FE1" w:rsidP="0003187A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  <w:r>
        <w:rPr>
          <w:lang w:val="pt-BR"/>
        </w:rPr>
        <w:tab/>
        <w:t xml:space="preserve">Utilizando o digrama é possível obter a transferência entre a força do motor e o ângulo do eixo, dados pela Fórmula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  <w:r w:rsidR="00C81A1E">
        <w:rPr>
          <w:lang w:val="pt-BR"/>
        </w:rPr>
        <w:t xml:space="preserve"> Sendo esse sistema uma constante ele pode ser representado por </w:t>
      </w:r>
      <w:r w:rsidR="00C81A1E">
        <w:rPr>
          <w:lang w:val="pt-BR"/>
        </w:rPr>
        <w:lastRenderedPageBreak/>
        <w:t>um ganho, tendo o cuidado de usar o seno da saída do sensor (potenciômetro).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449"/>
      </w:tblGrid>
      <w:tr w:rsidR="00A61FE1" w:rsidTr="00A61FE1">
        <w:tc>
          <w:tcPr>
            <w:tcW w:w="7196" w:type="dxa"/>
          </w:tcPr>
          <w:p w:rsidR="00A61FE1" w:rsidRDefault="00CB38E0" w:rsidP="00C81A1E">
            <w:pPr>
              <w:pStyle w:val="Corpodetexto"/>
              <w:kinsoku w:val="0"/>
              <w:overflowPunct w:val="0"/>
              <w:spacing w:before="0"/>
              <w:ind w:left="0"/>
              <w:jc w:val="center"/>
              <w:rPr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sen(θ)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=m.g</m:t>
                </m:r>
              </m:oMath>
            </m:oMathPara>
          </w:p>
        </w:tc>
        <w:tc>
          <w:tcPr>
            <w:tcW w:w="1449" w:type="dxa"/>
          </w:tcPr>
          <w:p w:rsidR="00A61FE1" w:rsidRDefault="00A61FE1" w:rsidP="00A61FE1">
            <w:pPr>
              <w:pStyle w:val="Corpodetexto"/>
              <w:kinsoku w:val="0"/>
              <w:overflowPunct w:val="0"/>
              <w:spacing w:before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(1)</w:t>
            </w:r>
          </w:p>
        </w:tc>
      </w:tr>
      <w:tr w:rsidR="00C81A1E" w:rsidTr="00A61FE1">
        <w:tc>
          <w:tcPr>
            <w:tcW w:w="7196" w:type="dxa"/>
          </w:tcPr>
          <w:p w:rsidR="00C81A1E" w:rsidRPr="00F65E83" w:rsidRDefault="00C81A1E" w:rsidP="00C81A1E">
            <w:pPr>
              <w:pStyle w:val="Corpodetexto"/>
              <w:kinsoku w:val="0"/>
              <w:overflowPunct w:val="0"/>
              <w:spacing w:before="0"/>
              <w:ind w:left="0"/>
              <w:jc w:val="center"/>
              <w:rPr>
                <w:lang w:val="pt-BR"/>
              </w:rPr>
            </w:pPr>
          </w:p>
        </w:tc>
        <w:tc>
          <w:tcPr>
            <w:tcW w:w="1449" w:type="dxa"/>
          </w:tcPr>
          <w:p w:rsidR="00C81A1E" w:rsidRDefault="00C81A1E" w:rsidP="00A61FE1">
            <w:pPr>
              <w:pStyle w:val="Corpodetexto"/>
              <w:kinsoku w:val="0"/>
              <w:overflowPunct w:val="0"/>
              <w:spacing w:before="0"/>
              <w:ind w:left="0"/>
              <w:jc w:val="center"/>
              <w:rPr>
                <w:lang w:val="pt-BR"/>
              </w:rPr>
            </w:pPr>
          </w:p>
        </w:tc>
      </w:tr>
    </w:tbl>
    <w:p w:rsidR="00C81A1E" w:rsidRDefault="00C81A1E" w:rsidP="0003187A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  <w:r>
        <w:rPr>
          <w:lang w:val="pt-BR"/>
        </w:rPr>
        <w:tab/>
        <w:t>O modelo do motor também deve ser considerado, para isso o s</w:t>
      </w:r>
      <w:r w:rsidR="00FB087A">
        <w:rPr>
          <w:lang w:val="pt-BR"/>
        </w:rPr>
        <w:t>istema foi ligado utilizando um degrau de</w:t>
      </w:r>
      <w:r>
        <w:rPr>
          <w:lang w:val="pt-BR"/>
        </w:rPr>
        <w:t xml:space="preserve"> tensão média (</w:t>
      </w:r>
      <w:proofErr w:type="gramStart"/>
      <w:r w:rsidR="00FB087A">
        <w:rPr>
          <w:lang w:val="pt-BR"/>
        </w:rPr>
        <w:t>4</w:t>
      </w:r>
      <w:proofErr w:type="gramEnd"/>
      <w:r>
        <w:rPr>
          <w:lang w:val="pt-BR"/>
        </w:rPr>
        <w:t xml:space="preserve"> V) e a saída do sistema medida no osciloscópio. O resultado</w:t>
      </w:r>
      <w:r w:rsidR="00FB087A">
        <w:rPr>
          <w:lang w:val="pt-BR"/>
        </w:rPr>
        <w:t>, depois de passar por uma função seno,</w:t>
      </w:r>
      <w:r>
        <w:rPr>
          <w:lang w:val="pt-BR"/>
        </w:rPr>
        <w:t xml:space="preserve"> pode ser visto na Figura 3.</w:t>
      </w:r>
      <w:r w:rsidR="00FB087A">
        <w:rPr>
          <w:lang w:val="pt-BR"/>
        </w:rPr>
        <w:t xml:space="preserve"> </w:t>
      </w:r>
    </w:p>
    <w:p w:rsidR="00FB087A" w:rsidRDefault="00FB087A" w:rsidP="0003187A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</w:p>
    <w:p w:rsidR="00C81A1E" w:rsidRPr="00FB087A" w:rsidRDefault="00C81A1E" w:rsidP="00FB087A">
      <w:pPr>
        <w:pStyle w:val="Corpodetexto"/>
        <w:kinsoku w:val="0"/>
        <w:overflowPunct w:val="0"/>
        <w:spacing w:before="0"/>
        <w:ind w:left="0"/>
        <w:jc w:val="center"/>
        <w:rPr>
          <w:sz w:val="21"/>
          <w:szCs w:val="21"/>
          <w:lang w:val="pt-BR"/>
        </w:rPr>
      </w:pPr>
      <w:r>
        <w:rPr>
          <w:noProof/>
          <w:sz w:val="21"/>
          <w:szCs w:val="21"/>
          <w:lang w:val="pt-BR" w:eastAsia="pt-BR"/>
        </w:rPr>
        <w:drawing>
          <wp:inline distT="0" distB="0" distL="0" distR="0" wp14:anchorId="397E24AE" wp14:editId="37520A6B">
            <wp:extent cx="3333750" cy="2486025"/>
            <wp:effectExtent l="19050" t="19050" r="19050" b="28575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56" cy="248923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81A1E" w:rsidRDefault="00C81A1E" w:rsidP="00C81A1E">
      <w:pPr>
        <w:pStyle w:val="Corpodetexto"/>
        <w:kinsoku w:val="0"/>
        <w:overflowPunct w:val="0"/>
        <w:spacing w:before="0"/>
        <w:ind w:left="0"/>
        <w:jc w:val="center"/>
        <w:rPr>
          <w:w w:val="110"/>
          <w:lang w:val="pt-BR"/>
        </w:rPr>
      </w:pPr>
      <w:r w:rsidRPr="00AD0655">
        <w:rPr>
          <w:w w:val="110"/>
          <w:lang w:val="pt-BR"/>
        </w:rPr>
        <w:t xml:space="preserve">Figura </w:t>
      </w:r>
      <w:r>
        <w:rPr>
          <w:w w:val="110"/>
          <w:lang w:val="pt-BR"/>
        </w:rPr>
        <w:t>3</w:t>
      </w:r>
      <w:r w:rsidRPr="00AD0655">
        <w:rPr>
          <w:w w:val="110"/>
          <w:lang w:val="pt-BR"/>
        </w:rPr>
        <w:t xml:space="preserve">: </w:t>
      </w:r>
      <w:r>
        <w:rPr>
          <w:w w:val="110"/>
          <w:lang w:val="pt-BR"/>
        </w:rPr>
        <w:t xml:space="preserve">Saída para </w:t>
      </w:r>
      <w:r w:rsidR="00FB087A">
        <w:rPr>
          <w:w w:val="110"/>
          <w:lang w:val="pt-BR"/>
        </w:rPr>
        <w:t>Entrada D</w:t>
      </w:r>
      <w:r>
        <w:rPr>
          <w:w w:val="110"/>
          <w:lang w:val="pt-BR"/>
        </w:rPr>
        <w:t>egrau</w:t>
      </w:r>
    </w:p>
    <w:p w:rsidR="00C81A1E" w:rsidRDefault="00FB087A" w:rsidP="0003187A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  <w:r>
        <w:rPr>
          <w:lang w:val="pt-BR"/>
        </w:rPr>
        <w:tab/>
      </w:r>
    </w:p>
    <w:p w:rsidR="00BD6175" w:rsidRDefault="00FB087A" w:rsidP="00FB087A">
      <w:pPr>
        <w:pStyle w:val="Corpodetexto"/>
        <w:kinsoku w:val="0"/>
        <w:overflowPunct w:val="0"/>
        <w:spacing w:before="0"/>
        <w:ind w:left="0" w:firstLine="484"/>
        <w:jc w:val="both"/>
        <w:rPr>
          <w:lang w:val="pt-BR"/>
        </w:rPr>
      </w:pPr>
      <w:r>
        <w:rPr>
          <w:lang w:val="pt-BR"/>
        </w:rPr>
        <w:t xml:space="preserve">Este gráfico pode ser associado com um sistema de primeira ordem, onde a equação de </w:t>
      </w:r>
      <w:r w:rsidR="004A2E19">
        <w:rPr>
          <w:lang w:val="pt-BR"/>
        </w:rPr>
        <w:t xml:space="preserve">transferência pode ser associada com a Fórmula </w:t>
      </w:r>
      <w:proofErr w:type="gramStart"/>
      <w:r w:rsidR="004A2E19">
        <w:rPr>
          <w:lang w:val="pt-BR"/>
        </w:rPr>
        <w:t>2</w:t>
      </w:r>
      <w:proofErr w:type="gramEnd"/>
      <w:r w:rsidR="004A2E19">
        <w:rPr>
          <w:lang w:val="pt-BR"/>
        </w:rPr>
        <w:t>, onde “a” é o inverso do tempo onde a resposta atinge 63% do valor final (0,2 s nesse caso).</w:t>
      </w:r>
    </w:p>
    <w:p w:rsidR="004A2E19" w:rsidRDefault="004A2E19" w:rsidP="00FB087A">
      <w:pPr>
        <w:pStyle w:val="Corpodetexto"/>
        <w:kinsoku w:val="0"/>
        <w:overflowPunct w:val="0"/>
        <w:spacing w:before="0"/>
        <w:ind w:left="0" w:firstLine="484"/>
        <w:jc w:val="both"/>
        <w:rPr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449"/>
      </w:tblGrid>
      <w:tr w:rsidR="004A2E19" w:rsidTr="007630A8">
        <w:tc>
          <w:tcPr>
            <w:tcW w:w="7196" w:type="dxa"/>
          </w:tcPr>
          <w:p w:rsidR="004A2E19" w:rsidRDefault="004A2E19" w:rsidP="004A2E19">
            <w:pPr>
              <w:pStyle w:val="Corpodetexto"/>
              <w:kinsoku w:val="0"/>
              <w:overflowPunct w:val="0"/>
              <w:spacing w:before="0"/>
              <w:ind w:left="0"/>
              <w:jc w:val="center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max.a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s+a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0,9.5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s+5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4,5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s+5</m:t>
                    </m:r>
                  </m:den>
                </m:f>
              </m:oMath>
            </m:oMathPara>
          </w:p>
        </w:tc>
        <w:tc>
          <w:tcPr>
            <w:tcW w:w="1449" w:type="dxa"/>
          </w:tcPr>
          <w:p w:rsidR="004A2E19" w:rsidRDefault="004A2E19" w:rsidP="007630A8">
            <w:pPr>
              <w:pStyle w:val="Corpodetexto"/>
              <w:kinsoku w:val="0"/>
              <w:overflowPunct w:val="0"/>
              <w:spacing w:before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(2)</w:t>
            </w:r>
          </w:p>
        </w:tc>
      </w:tr>
      <w:tr w:rsidR="004A2E19" w:rsidTr="007630A8">
        <w:tc>
          <w:tcPr>
            <w:tcW w:w="7196" w:type="dxa"/>
          </w:tcPr>
          <w:p w:rsidR="004A2E19" w:rsidRPr="00F65E83" w:rsidRDefault="004A2E19" w:rsidP="007630A8">
            <w:pPr>
              <w:pStyle w:val="Corpodetexto"/>
              <w:kinsoku w:val="0"/>
              <w:overflowPunct w:val="0"/>
              <w:spacing w:before="0"/>
              <w:ind w:left="0"/>
              <w:jc w:val="center"/>
              <w:rPr>
                <w:lang w:val="pt-BR"/>
              </w:rPr>
            </w:pPr>
          </w:p>
        </w:tc>
        <w:tc>
          <w:tcPr>
            <w:tcW w:w="1449" w:type="dxa"/>
          </w:tcPr>
          <w:p w:rsidR="004A2E19" w:rsidRDefault="004A2E19" w:rsidP="007630A8">
            <w:pPr>
              <w:pStyle w:val="Corpodetexto"/>
              <w:kinsoku w:val="0"/>
              <w:overflowPunct w:val="0"/>
              <w:spacing w:before="0"/>
              <w:ind w:left="0"/>
              <w:jc w:val="center"/>
              <w:rPr>
                <w:lang w:val="pt-BR"/>
              </w:rPr>
            </w:pPr>
          </w:p>
        </w:tc>
      </w:tr>
    </w:tbl>
    <w:p w:rsidR="004A2E19" w:rsidRDefault="004A2E19" w:rsidP="004A2E19">
      <w:pPr>
        <w:pStyle w:val="Corpodetexto"/>
        <w:kinsoku w:val="0"/>
        <w:overflowPunct w:val="0"/>
        <w:spacing w:before="0"/>
        <w:ind w:left="0" w:firstLine="484"/>
        <w:rPr>
          <w:lang w:val="pt-BR"/>
        </w:rPr>
      </w:pPr>
      <w:r>
        <w:rPr>
          <w:lang w:val="pt-BR"/>
        </w:rPr>
        <w:t>A equação acima pode ser verificada utilizando a função “</w:t>
      </w:r>
      <w:proofErr w:type="spellStart"/>
      <w:r>
        <w:rPr>
          <w:lang w:val="pt-BR"/>
        </w:rPr>
        <w:t>step</w:t>
      </w:r>
      <w:proofErr w:type="spellEnd"/>
      <w:r>
        <w:rPr>
          <w:lang w:val="pt-BR"/>
        </w:rPr>
        <w:t xml:space="preserve">” do </w:t>
      </w:r>
      <w:proofErr w:type="spellStart"/>
      <w:r>
        <w:rPr>
          <w:lang w:val="pt-BR"/>
        </w:rPr>
        <w:t>Matlab</w:t>
      </w:r>
      <w:proofErr w:type="spellEnd"/>
      <w:r>
        <w:rPr>
          <w:lang w:val="pt-BR"/>
        </w:rPr>
        <w:t>, tendo o resultado da Figura 4, que é muito parecido com a medição.</w:t>
      </w:r>
    </w:p>
    <w:p w:rsidR="004A2E19" w:rsidRDefault="004A2E19" w:rsidP="004A2E19">
      <w:pPr>
        <w:pStyle w:val="Corpodetexto"/>
        <w:kinsoku w:val="0"/>
        <w:overflowPunct w:val="0"/>
        <w:spacing w:before="0"/>
        <w:ind w:left="0" w:firstLine="484"/>
        <w:rPr>
          <w:lang w:val="pt-BR"/>
        </w:rPr>
      </w:pPr>
    </w:p>
    <w:p w:rsidR="004A2E19" w:rsidRPr="00FB087A" w:rsidRDefault="004A2E19" w:rsidP="004A2E19">
      <w:pPr>
        <w:pStyle w:val="Corpodetexto"/>
        <w:kinsoku w:val="0"/>
        <w:overflowPunct w:val="0"/>
        <w:spacing w:before="0"/>
        <w:ind w:left="0"/>
        <w:jc w:val="center"/>
        <w:rPr>
          <w:sz w:val="21"/>
          <w:szCs w:val="21"/>
          <w:lang w:val="pt-BR"/>
        </w:rPr>
      </w:pPr>
      <w:r>
        <w:rPr>
          <w:noProof/>
          <w:sz w:val="21"/>
          <w:szCs w:val="21"/>
          <w:lang w:val="pt-BR" w:eastAsia="pt-BR"/>
        </w:rPr>
        <w:drawing>
          <wp:inline distT="0" distB="0" distL="0" distR="0" wp14:anchorId="6A8AC0D5" wp14:editId="68149CD1">
            <wp:extent cx="3390900" cy="2524125"/>
            <wp:effectExtent l="19050" t="19050" r="19050" b="28575"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30" cy="252786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2E19" w:rsidRDefault="004A2E19" w:rsidP="004A2E19">
      <w:pPr>
        <w:pStyle w:val="Corpodetexto"/>
        <w:kinsoku w:val="0"/>
        <w:overflowPunct w:val="0"/>
        <w:spacing w:before="0"/>
        <w:ind w:left="0"/>
        <w:jc w:val="center"/>
        <w:rPr>
          <w:w w:val="110"/>
          <w:lang w:val="pt-BR"/>
        </w:rPr>
      </w:pPr>
      <w:r w:rsidRPr="00AD0655">
        <w:rPr>
          <w:w w:val="110"/>
          <w:lang w:val="pt-BR"/>
        </w:rPr>
        <w:t xml:space="preserve">Figura </w:t>
      </w:r>
      <w:r>
        <w:rPr>
          <w:w w:val="110"/>
          <w:lang w:val="pt-BR"/>
        </w:rPr>
        <w:t>4</w:t>
      </w:r>
      <w:r w:rsidRPr="00AD0655">
        <w:rPr>
          <w:w w:val="110"/>
          <w:lang w:val="pt-BR"/>
        </w:rPr>
        <w:t xml:space="preserve">: </w:t>
      </w:r>
      <w:r>
        <w:rPr>
          <w:w w:val="110"/>
          <w:lang w:val="pt-BR"/>
        </w:rPr>
        <w:t>Comparação da equação teórica com resposta medida</w:t>
      </w:r>
    </w:p>
    <w:p w:rsidR="004A2E19" w:rsidRDefault="004A2E19" w:rsidP="00FB087A">
      <w:pPr>
        <w:pStyle w:val="Corpodetexto"/>
        <w:kinsoku w:val="0"/>
        <w:overflowPunct w:val="0"/>
        <w:spacing w:before="0"/>
        <w:ind w:left="0" w:firstLine="484"/>
        <w:jc w:val="both"/>
        <w:rPr>
          <w:lang w:val="pt-BR"/>
        </w:rPr>
      </w:pPr>
    </w:p>
    <w:p w:rsidR="004A2E19" w:rsidRDefault="004A2E19" w:rsidP="00FB087A">
      <w:pPr>
        <w:pStyle w:val="Corpodetexto"/>
        <w:kinsoku w:val="0"/>
        <w:overflowPunct w:val="0"/>
        <w:spacing w:before="0"/>
        <w:ind w:left="0" w:firstLine="484"/>
        <w:jc w:val="both"/>
        <w:rPr>
          <w:lang w:val="pt-BR"/>
        </w:rPr>
      </w:pPr>
    </w:p>
    <w:p w:rsidR="004A2E19" w:rsidRDefault="004A2E19" w:rsidP="00FB087A">
      <w:pPr>
        <w:pStyle w:val="Corpodetexto"/>
        <w:kinsoku w:val="0"/>
        <w:overflowPunct w:val="0"/>
        <w:spacing w:before="0"/>
        <w:ind w:left="0" w:firstLine="484"/>
        <w:jc w:val="both"/>
        <w:rPr>
          <w:lang w:val="pt-BR"/>
        </w:rPr>
      </w:pPr>
    </w:p>
    <w:p w:rsidR="004A2E19" w:rsidRPr="00875786" w:rsidRDefault="004A2E19" w:rsidP="00FB087A">
      <w:pPr>
        <w:pStyle w:val="Corpodetexto"/>
        <w:kinsoku w:val="0"/>
        <w:overflowPunct w:val="0"/>
        <w:spacing w:before="0"/>
        <w:ind w:left="0" w:firstLine="484"/>
        <w:jc w:val="both"/>
        <w:rPr>
          <w:lang w:val="pt-BR"/>
        </w:rPr>
      </w:pPr>
    </w:p>
    <w:p w:rsidR="00BD6175" w:rsidRPr="004F005B" w:rsidRDefault="004A2E19" w:rsidP="005973DE">
      <w:pPr>
        <w:pStyle w:val="Ttulo1"/>
        <w:numPr>
          <w:ilvl w:val="0"/>
          <w:numId w:val="5"/>
        </w:numPr>
        <w:kinsoku w:val="0"/>
        <w:overflowPunct w:val="0"/>
        <w:ind w:left="484" w:hanging="484"/>
        <w:jc w:val="both"/>
        <w:rPr>
          <w:b w:val="0"/>
          <w:bCs w:val="0"/>
          <w:lang w:val="pt-BR"/>
        </w:rPr>
      </w:pPr>
      <w:proofErr w:type="gramStart"/>
      <w:r>
        <w:rPr>
          <w:w w:val="115"/>
          <w:lang w:val="pt-BR"/>
        </w:rPr>
        <w:t>Implementação</w:t>
      </w:r>
      <w:proofErr w:type="gramEnd"/>
    </w:p>
    <w:p w:rsidR="00BD6175" w:rsidRDefault="00BD6175" w:rsidP="00CB4224">
      <w:pPr>
        <w:pStyle w:val="Corpodetexto"/>
        <w:kinsoku w:val="0"/>
        <w:overflowPunct w:val="0"/>
        <w:spacing w:before="0"/>
        <w:ind w:left="0"/>
        <w:jc w:val="both"/>
        <w:rPr>
          <w:b/>
          <w:bCs/>
          <w:szCs w:val="23"/>
          <w:lang w:val="pt-BR"/>
        </w:rPr>
      </w:pPr>
    </w:p>
    <w:p w:rsidR="00CA4E50" w:rsidRDefault="004A2E19" w:rsidP="00CA4E50">
      <w:pPr>
        <w:pStyle w:val="Corpodetexto"/>
        <w:ind w:left="0" w:firstLine="484"/>
        <w:jc w:val="both"/>
        <w:rPr>
          <w:lang w:val="pt-BR"/>
        </w:rPr>
      </w:pPr>
      <w:r w:rsidRPr="004A2E19">
        <w:rPr>
          <w:lang w:val="pt-BR"/>
        </w:rPr>
        <w:t xml:space="preserve">O controlador utilizado </w:t>
      </w:r>
      <w:r>
        <w:rPr>
          <w:lang w:val="pt-BR"/>
        </w:rPr>
        <w:t xml:space="preserve">é um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 xml:space="preserve"> Uno, sendo que a correte do motor e fornecida por uma fonte de tensão variável</w:t>
      </w:r>
      <w:r w:rsidR="00CA4E50">
        <w:rPr>
          <w:lang w:val="pt-BR"/>
        </w:rPr>
        <w:t xml:space="preserve"> ligada ao circuito integrado L393d (driver de corrente para </w:t>
      </w:r>
      <w:proofErr w:type="spellStart"/>
      <w:r w:rsidR="00CA4E50">
        <w:rPr>
          <w:lang w:val="pt-BR"/>
        </w:rPr>
        <w:t>pwm</w:t>
      </w:r>
      <w:proofErr w:type="spellEnd"/>
      <w:r w:rsidR="00CA4E50">
        <w:rPr>
          <w:lang w:val="pt-BR"/>
        </w:rPr>
        <w:t>). O objetivo do controlador é tornar o sistema mais rápido e anular o erro em regime, por isso o escolhido é um controlador do tipo PID (o código pode ser visto no Apêndice A).</w:t>
      </w:r>
    </w:p>
    <w:p w:rsidR="00CA4E50" w:rsidRDefault="00CA4E50" w:rsidP="00CA4E50">
      <w:pPr>
        <w:pStyle w:val="Corpodetexto"/>
        <w:ind w:left="0" w:firstLine="484"/>
        <w:jc w:val="both"/>
        <w:rPr>
          <w:lang w:val="pt-BR"/>
        </w:rPr>
      </w:pPr>
      <w:r>
        <w:rPr>
          <w:lang w:val="pt-BR"/>
        </w:rPr>
        <w:t>Um problema prático para escolher os ganhos deste controlador é que o máximo de tensão fornecida gera o ângulo de 90 graus, assim quanto maior o ângulo maior será o tempo de subida do sistema. Como este valor não passa deste máximo (isso se dá ao fato de que o sistema não tem sensor de fim de curso, mas também não pode passar de 90 gr</w:t>
      </w:r>
      <w:r w:rsidR="000A7A1F">
        <w:rPr>
          <w:lang w:val="pt-BR"/>
        </w:rPr>
        <w:t>a</w:t>
      </w:r>
      <w:r>
        <w:rPr>
          <w:lang w:val="pt-BR"/>
        </w:rPr>
        <w:t xml:space="preserve">us) outros problemas </w:t>
      </w:r>
      <w:bookmarkStart w:id="0" w:name="_GoBack"/>
      <w:bookmarkEnd w:id="0"/>
      <w:r>
        <w:rPr>
          <w:lang w:val="pt-BR"/>
        </w:rPr>
        <w:t>surgem: os ganhos devem ser pequenos para não ocorrer overflow.</w:t>
      </w:r>
    </w:p>
    <w:p w:rsidR="00CA4E50" w:rsidRDefault="00CA4E50" w:rsidP="00CA4E50">
      <w:pPr>
        <w:pStyle w:val="Corpodetexto"/>
        <w:ind w:left="0" w:firstLine="484"/>
        <w:jc w:val="both"/>
        <w:rPr>
          <w:lang w:val="pt-BR"/>
        </w:rPr>
      </w:pPr>
      <w:r>
        <w:rPr>
          <w:lang w:val="pt-BR"/>
        </w:rPr>
        <w:t xml:space="preserve">Depois de alguns testes com ajuda da simulação do </w:t>
      </w:r>
      <w:proofErr w:type="spellStart"/>
      <w:r>
        <w:rPr>
          <w:lang w:val="pt-BR"/>
        </w:rPr>
        <w:t>Matlab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vista</w:t>
      </w:r>
      <w:proofErr w:type="gramEnd"/>
      <w:r>
        <w:rPr>
          <w:lang w:val="pt-BR"/>
        </w:rPr>
        <w:t xml:space="preserve"> na Figura 5</w:t>
      </w:r>
      <w:r w:rsidR="008451F2">
        <w:rPr>
          <w:lang w:val="pt-BR"/>
        </w:rPr>
        <w:t xml:space="preserve"> (apesar da representação matemática não ter sido tão útil, pois o ventilador tem um resposta não trivial)</w:t>
      </w:r>
      <w:r>
        <w:rPr>
          <w:lang w:val="pt-BR"/>
        </w:rPr>
        <w:t>, ganhos satisfatórios foram obtidos.</w:t>
      </w:r>
    </w:p>
    <w:p w:rsidR="008451F2" w:rsidRDefault="004F107E" w:rsidP="00CA4E50">
      <w:pPr>
        <w:pStyle w:val="Corpodetexto"/>
        <w:ind w:left="0" w:firstLine="484"/>
        <w:jc w:val="both"/>
        <w:rPr>
          <w:lang w:val="pt-BR"/>
        </w:rPr>
      </w:pPr>
      <w:r>
        <w:rPr>
          <w:noProof/>
          <w:sz w:val="21"/>
          <w:szCs w:val="21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BE0E4DD" wp14:editId="5DB8E7B2">
            <wp:simplePos x="0" y="0"/>
            <wp:positionH relativeFrom="column">
              <wp:posOffset>-727710</wp:posOffset>
            </wp:positionH>
            <wp:positionV relativeFrom="paragraph">
              <wp:posOffset>192405</wp:posOffset>
            </wp:positionV>
            <wp:extent cx="6877050" cy="2743200"/>
            <wp:effectExtent l="19050" t="19050" r="19050" b="19050"/>
            <wp:wrapTopAndBottom/>
            <wp:docPr id="9" name="Image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743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1F2" w:rsidRPr="00FB087A" w:rsidRDefault="008451F2" w:rsidP="008451F2">
      <w:pPr>
        <w:pStyle w:val="Corpodetexto"/>
        <w:kinsoku w:val="0"/>
        <w:overflowPunct w:val="0"/>
        <w:spacing w:before="0"/>
        <w:ind w:left="0"/>
        <w:jc w:val="center"/>
        <w:rPr>
          <w:sz w:val="21"/>
          <w:szCs w:val="21"/>
          <w:lang w:val="pt-BR"/>
        </w:rPr>
      </w:pPr>
    </w:p>
    <w:p w:rsidR="008451F2" w:rsidRDefault="008451F2" w:rsidP="008451F2">
      <w:pPr>
        <w:pStyle w:val="Corpodetexto"/>
        <w:kinsoku w:val="0"/>
        <w:overflowPunct w:val="0"/>
        <w:spacing w:before="0"/>
        <w:ind w:left="0"/>
        <w:jc w:val="center"/>
        <w:rPr>
          <w:w w:val="110"/>
          <w:lang w:val="pt-BR"/>
        </w:rPr>
      </w:pPr>
      <w:r w:rsidRPr="00AD0655">
        <w:rPr>
          <w:w w:val="110"/>
          <w:lang w:val="pt-BR"/>
        </w:rPr>
        <w:t xml:space="preserve">Figura </w:t>
      </w:r>
      <w:r>
        <w:rPr>
          <w:w w:val="110"/>
          <w:lang w:val="pt-BR"/>
        </w:rPr>
        <w:t>5</w:t>
      </w:r>
      <w:r w:rsidRPr="00AD0655">
        <w:rPr>
          <w:w w:val="110"/>
          <w:lang w:val="pt-BR"/>
        </w:rPr>
        <w:t xml:space="preserve">: </w:t>
      </w:r>
      <w:r>
        <w:rPr>
          <w:w w:val="110"/>
          <w:lang w:val="pt-BR"/>
        </w:rPr>
        <w:t xml:space="preserve">Sistema no </w:t>
      </w:r>
      <w:proofErr w:type="spellStart"/>
      <w:r>
        <w:rPr>
          <w:w w:val="110"/>
          <w:lang w:val="pt-BR"/>
        </w:rPr>
        <w:t>Matlab</w:t>
      </w:r>
      <w:proofErr w:type="spellEnd"/>
      <w:r>
        <w:rPr>
          <w:w w:val="110"/>
          <w:lang w:val="pt-BR"/>
        </w:rPr>
        <w:t xml:space="preserve"> (</w:t>
      </w:r>
      <w:proofErr w:type="spellStart"/>
      <w:r>
        <w:rPr>
          <w:w w:val="110"/>
          <w:lang w:val="pt-BR"/>
        </w:rPr>
        <w:t>Simulink</w:t>
      </w:r>
      <w:proofErr w:type="spellEnd"/>
      <w:r>
        <w:rPr>
          <w:w w:val="110"/>
          <w:lang w:val="pt-BR"/>
        </w:rPr>
        <w:t>)</w:t>
      </w:r>
    </w:p>
    <w:p w:rsidR="00BD6175" w:rsidRPr="001D5EB1" w:rsidRDefault="00BD6175" w:rsidP="00CB4224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</w:p>
    <w:p w:rsidR="008069A2" w:rsidRPr="001D5EB1" w:rsidRDefault="008069A2" w:rsidP="00CB4224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</w:p>
    <w:p w:rsidR="004F107E" w:rsidRDefault="004F107E" w:rsidP="004F107E">
      <w:pPr>
        <w:pStyle w:val="Ttulo1"/>
        <w:numPr>
          <w:ilvl w:val="0"/>
          <w:numId w:val="1"/>
        </w:numPr>
        <w:kinsoku w:val="0"/>
        <w:overflowPunct w:val="0"/>
        <w:ind w:left="482" w:hanging="482"/>
        <w:jc w:val="both"/>
        <w:rPr>
          <w:w w:val="115"/>
          <w:lang w:val="pt-BR"/>
        </w:rPr>
      </w:pPr>
      <w:r>
        <w:rPr>
          <w:w w:val="115"/>
          <w:lang w:val="pt-BR"/>
        </w:rPr>
        <w:t>Resultados</w:t>
      </w:r>
    </w:p>
    <w:p w:rsidR="004F107E" w:rsidRDefault="004F107E" w:rsidP="004F107E">
      <w:pPr>
        <w:rPr>
          <w:lang w:val="pt-BR"/>
        </w:rPr>
      </w:pPr>
    </w:p>
    <w:p w:rsidR="004F107E" w:rsidRDefault="004F107E" w:rsidP="004F107E">
      <w:pPr>
        <w:ind w:firstLine="482"/>
        <w:rPr>
          <w:lang w:val="pt-BR"/>
        </w:rPr>
      </w:pPr>
      <w:r>
        <w:rPr>
          <w:lang w:val="pt-BR"/>
        </w:rPr>
        <w:t>Montado o sistema final com o controlador foram então medidos o erro e a saída do sensor (ângulo), utilizando a serial do controlador para uma resposta ao degrau, onde o ângulo objetivo é mediano (60 graus). O erro, que pode ser visto na Figura 6, e é nulo em regime (por causa do fator integrador do controlador), como se desejava no início do projeto.</w:t>
      </w:r>
    </w:p>
    <w:p w:rsidR="001C2AF6" w:rsidRDefault="001C2AF6" w:rsidP="004F107E">
      <w:pPr>
        <w:ind w:firstLine="482"/>
        <w:rPr>
          <w:lang w:val="pt-BR"/>
        </w:rPr>
      </w:pPr>
      <w:r>
        <w:rPr>
          <w:lang w:val="pt-BR"/>
        </w:rPr>
        <w:t>Na Figura 7 pode ser visto o ângulo em função do tempo para a resposta ao impulso e como realmente ficou mais rápido que o sistema sem controle (tempo de subida é de aproximadamente 0,4 s).</w:t>
      </w:r>
    </w:p>
    <w:p w:rsidR="004F107E" w:rsidRPr="00FB087A" w:rsidRDefault="004F107E" w:rsidP="004F107E">
      <w:pPr>
        <w:pStyle w:val="Corpodetexto"/>
        <w:kinsoku w:val="0"/>
        <w:overflowPunct w:val="0"/>
        <w:spacing w:before="0"/>
        <w:ind w:left="0"/>
        <w:jc w:val="center"/>
        <w:rPr>
          <w:sz w:val="21"/>
          <w:szCs w:val="21"/>
          <w:lang w:val="pt-BR"/>
        </w:rPr>
      </w:pPr>
      <w:r>
        <w:rPr>
          <w:noProof/>
          <w:sz w:val="21"/>
          <w:szCs w:val="21"/>
          <w:lang w:val="pt-BR" w:eastAsia="pt-BR"/>
        </w:rPr>
        <w:lastRenderedPageBreak/>
        <w:drawing>
          <wp:inline distT="0" distB="0" distL="0" distR="0" wp14:anchorId="1ED2CC42" wp14:editId="17F2D3FA">
            <wp:extent cx="4829175" cy="2952750"/>
            <wp:effectExtent l="19050" t="19050" r="9525" b="1905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39" cy="295713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F107E" w:rsidRDefault="004F107E" w:rsidP="004F107E">
      <w:pPr>
        <w:pStyle w:val="Corpodetexto"/>
        <w:kinsoku w:val="0"/>
        <w:overflowPunct w:val="0"/>
        <w:spacing w:before="0"/>
        <w:ind w:left="0"/>
        <w:jc w:val="center"/>
        <w:rPr>
          <w:w w:val="110"/>
          <w:lang w:val="pt-BR"/>
        </w:rPr>
      </w:pPr>
      <w:r w:rsidRPr="00AD0655">
        <w:rPr>
          <w:w w:val="110"/>
          <w:lang w:val="pt-BR"/>
        </w:rPr>
        <w:t xml:space="preserve">Figura </w:t>
      </w:r>
      <w:r>
        <w:rPr>
          <w:w w:val="110"/>
          <w:lang w:val="pt-BR"/>
        </w:rPr>
        <w:t>6</w:t>
      </w:r>
      <w:r w:rsidRPr="00AD0655">
        <w:rPr>
          <w:w w:val="110"/>
          <w:lang w:val="pt-BR"/>
        </w:rPr>
        <w:t xml:space="preserve">: </w:t>
      </w:r>
      <w:r>
        <w:rPr>
          <w:w w:val="110"/>
          <w:lang w:val="pt-BR"/>
        </w:rPr>
        <w:t xml:space="preserve">Erro da resposta ao </w:t>
      </w:r>
      <w:r w:rsidR="001C2AF6">
        <w:rPr>
          <w:w w:val="110"/>
          <w:lang w:val="pt-BR"/>
        </w:rPr>
        <w:t>degrau</w:t>
      </w:r>
    </w:p>
    <w:p w:rsidR="004F107E" w:rsidRPr="00FB087A" w:rsidRDefault="004F107E" w:rsidP="004F107E">
      <w:pPr>
        <w:pStyle w:val="Corpodetexto"/>
        <w:kinsoku w:val="0"/>
        <w:overflowPunct w:val="0"/>
        <w:spacing w:before="0"/>
        <w:ind w:left="0"/>
        <w:jc w:val="center"/>
        <w:rPr>
          <w:sz w:val="21"/>
          <w:szCs w:val="21"/>
          <w:lang w:val="pt-BR"/>
        </w:rPr>
      </w:pPr>
      <w:r>
        <w:rPr>
          <w:noProof/>
          <w:sz w:val="21"/>
          <w:szCs w:val="21"/>
          <w:lang w:val="pt-BR" w:eastAsia="pt-BR"/>
        </w:rPr>
        <w:drawing>
          <wp:inline distT="0" distB="0" distL="0" distR="0" wp14:anchorId="6597517C" wp14:editId="791DDC2F">
            <wp:extent cx="4857750" cy="3076575"/>
            <wp:effectExtent l="19050" t="19050" r="19050" b="28575"/>
            <wp:docPr id="7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955" cy="308113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F107E" w:rsidRDefault="004F107E" w:rsidP="004F107E">
      <w:pPr>
        <w:pStyle w:val="Corpodetexto"/>
        <w:kinsoku w:val="0"/>
        <w:overflowPunct w:val="0"/>
        <w:spacing w:before="0"/>
        <w:ind w:left="0"/>
        <w:jc w:val="center"/>
        <w:rPr>
          <w:w w:val="110"/>
          <w:lang w:val="pt-BR"/>
        </w:rPr>
      </w:pPr>
      <w:r w:rsidRPr="00AD0655">
        <w:rPr>
          <w:w w:val="110"/>
          <w:lang w:val="pt-BR"/>
        </w:rPr>
        <w:t xml:space="preserve">Figura </w:t>
      </w:r>
      <w:r>
        <w:rPr>
          <w:w w:val="110"/>
          <w:lang w:val="pt-BR"/>
        </w:rPr>
        <w:t>7</w:t>
      </w:r>
      <w:r w:rsidRPr="00AD0655">
        <w:rPr>
          <w:w w:val="110"/>
          <w:lang w:val="pt-BR"/>
        </w:rPr>
        <w:t xml:space="preserve">: </w:t>
      </w:r>
      <w:r w:rsidR="001C2AF6">
        <w:rPr>
          <w:w w:val="110"/>
          <w:lang w:val="pt-BR"/>
        </w:rPr>
        <w:t>Ângulo da resposta ao degrau</w:t>
      </w:r>
    </w:p>
    <w:p w:rsidR="004F107E" w:rsidRDefault="004F107E" w:rsidP="004F107E">
      <w:pPr>
        <w:pStyle w:val="Corpodetexto"/>
        <w:kinsoku w:val="0"/>
        <w:overflowPunct w:val="0"/>
        <w:spacing w:before="0"/>
        <w:ind w:left="0"/>
        <w:jc w:val="center"/>
        <w:rPr>
          <w:w w:val="110"/>
          <w:lang w:val="pt-BR"/>
        </w:rPr>
      </w:pPr>
    </w:p>
    <w:p w:rsidR="004F107E" w:rsidRDefault="004F107E" w:rsidP="004F107E">
      <w:pPr>
        <w:ind w:firstLine="482"/>
        <w:rPr>
          <w:lang w:val="pt-BR"/>
        </w:rPr>
      </w:pPr>
    </w:p>
    <w:p w:rsidR="004F107E" w:rsidRPr="004F107E" w:rsidRDefault="004F107E" w:rsidP="004F107E">
      <w:pPr>
        <w:ind w:left="482"/>
        <w:rPr>
          <w:lang w:val="pt-BR"/>
        </w:rPr>
      </w:pPr>
    </w:p>
    <w:p w:rsidR="004F107E" w:rsidRPr="004F107E" w:rsidRDefault="00DF4148" w:rsidP="004F107E">
      <w:pPr>
        <w:pStyle w:val="Ttulo1"/>
        <w:numPr>
          <w:ilvl w:val="0"/>
          <w:numId w:val="1"/>
        </w:numPr>
        <w:kinsoku w:val="0"/>
        <w:overflowPunct w:val="0"/>
        <w:ind w:left="482" w:hanging="482"/>
        <w:jc w:val="both"/>
        <w:rPr>
          <w:w w:val="115"/>
          <w:lang w:val="pt-BR"/>
        </w:rPr>
      </w:pPr>
      <w:r>
        <w:rPr>
          <w:w w:val="115"/>
          <w:lang w:val="pt-BR"/>
        </w:rPr>
        <w:t>Conclusões</w:t>
      </w:r>
    </w:p>
    <w:p w:rsidR="00DF4148" w:rsidRPr="00DF4148" w:rsidRDefault="00DF4148" w:rsidP="00DF4148">
      <w:pPr>
        <w:rPr>
          <w:lang w:val="pt-BR"/>
        </w:rPr>
      </w:pPr>
    </w:p>
    <w:p w:rsidR="00DF4148" w:rsidRPr="003F750D" w:rsidRDefault="00DF4148" w:rsidP="00DF4148">
      <w:pPr>
        <w:pStyle w:val="Corpodetexto"/>
        <w:kinsoku w:val="0"/>
        <w:overflowPunct w:val="0"/>
        <w:spacing w:before="0"/>
        <w:ind w:left="0" w:firstLine="482"/>
        <w:jc w:val="both"/>
        <w:rPr>
          <w:lang w:val="pt-BR"/>
        </w:rPr>
      </w:pPr>
      <w:r>
        <w:rPr>
          <w:lang w:val="pt-BR"/>
        </w:rPr>
        <w:t xml:space="preserve">O sistema foi controlado com sucesso, mostrando-se difícil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tudo perfeitamente pois o sensor e valores de controle do motor apresentam limitações (máximos e resolução)</w:t>
      </w:r>
      <w:r w:rsidR="004F107E">
        <w:rPr>
          <w:lang w:val="pt-BR"/>
        </w:rPr>
        <w:t xml:space="preserve">, além de que </w:t>
      </w:r>
      <w:r w:rsidR="001C2AF6">
        <w:rPr>
          <w:lang w:val="pt-BR"/>
        </w:rPr>
        <w:t>o sistema controlado não se comportou como sendo o de primeira ordem medido (segundo a resposta ao degrau em malha aberta)</w:t>
      </w:r>
      <w:r>
        <w:rPr>
          <w:lang w:val="pt-BR"/>
        </w:rPr>
        <w:t>. Também foi visto quão útil é um controlador PID, pois pode ser ajustado de maneira a satisfazer os requisitos desejáveis</w:t>
      </w:r>
      <w:r w:rsidR="001C2AF6">
        <w:rPr>
          <w:lang w:val="pt-BR"/>
        </w:rPr>
        <w:t>, mesmo nas adversidades do projeto</w:t>
      </w:r>
      <w:r>
        <w:rPr>
          <w:lang w:val="pt-BR"/>
        </w:rPr>
        <w:t>.</w:t>
      </w:r>
    </w:p>
    <w:p w:rsidR="00DF4148" w:rsidRPr="00DF4148" w:rsidRDefault="00DF4148" w:rsidP="00DF4148">
      <w:pPr>
        <w:rPr>
          <w:lang w:val="pt-BR"/>
        </w:rPr>
      </w:pPr>
    </w:p>
    <w:p w:rsidR="00DF4148" w:rsidRDefault="00DF4148" w:rsidP="00DF4148">
      <w:pPr>
        <w:pStyle w:val="Ttulo1"/>
        <w:numPr>
          <w:ilvl w:val="0"/>
          <w:numId w:val="1"/>
        </w:numPr>
        <w:kinsoku w:val="0"/>
        <w:overflowPunct w:val="0"/>
        <w:ind w:left="482" w:hanging="482"/>
        <w:jc w:val="both"/>
        <w:rPr>
          <w:w w:val="115"/>
          <w:lang w:val="pt-BR"/>
        </w:rPr>
      </w:pPr>
      <w:r>
        <w:rPr>
          <w:w w:val="115"/>
          <w:lang w:val="pt-BR"/>
        </w:rPr>
        <w:t>Apêndices</w:t>
      </w:r>
    </w:p>
    <w:p w:rsidR="00DF4148" w:rsidRDefault="00DF4148" w:rsidP="00DF4148">
      <w:pPr>
        <w:rPr>
          <w:lang w:val="pt-BR"/>
        </w:rPr>
      </w:pPr>
    </w:p>
    <w:p w:rsidR="00DF4148" w:rsidRDefault="00DF4148" w:rsidP="00DF4148">
      <w:pPr>
        <w:pStyle w:val="Ttulo2"/>
        <w:rPr>
          <w:lang w:val="pt-BR"/>
        </w:rPr>
      </w:pPr>
      <w:proofErr w:type="gramStart"/>
      <w:r>
        <w:rPr>
          <w:lang w:val="pt-BR"/>
        </w:rPr>
        <w:lastRenderedPageBreak/>
        <w:t>5.1 Apêndice</w:t>
      </w:r>
      <w:proofErr w:type="gramEnd"/>
      <w:r>
        <w:rPr>
          <w:lang w:val="pt-BR"/>
        </w:rPr>
        <w:t xml:space="preserve"> A – Código do controlador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1"/>
      </w:tblGrid>
      <w:tr w:rsidR="00DF4148" w:rsidTr="00DF4148">
        <w:tc>
          <w:tcPr>
            <w:tcW w:w="8645" w:type="dxa"/>
          </w:tcPr>
          <w:p w:rsidR="001C2AF6" w:rsidRPr="001C2AF6" w:rsidRDefault="001C2AF6" w:rsidP="001C2AF6">
            <w:pPr>
              <w:rPr>
                <w:rFonts w:ascii="Andalus" w:hAnsi="Andalus" w:cs="Andalus"/>
                <w:sz w:val="20"/>
                <w:lang w:val="pt-BR"/>
              </w:rPr>
            </w:pPr>
            <w:r w:rsidRPr="001C2AF6">
              <w:rPr>
                <w:rFonts w:ascii="Andalus" w:hAnsi="Andalus" w:cs="Andalus"/>
                <w:sz w:val="20"/>
                <w:lang w:val="pt-BR"/>
              </w:rPr>
              <w:t>#include &lt;</w:t>
            </w:r>
            <w:proofErr w:type="spellStart"/>
            <w:r w:rsidRPr="001C2AF6">
              <w:rPr>
                <w:rFonts w:ascii="Andalus" w:hAnsi="Andalus" w:cs="Andalus"/>
                <w:sz w:val="20"/>
                <w:lang w:val="pt-BR"/>
              </w:rPr>
              <w:t>avr</w:t>
            </w:r>
            <w:proofErr w:type="spellEnd"/>
            <w:r w:rsidRPr="001C2AF6">
              <w:rPr>
                <w:rFonts w:ascii="Andalus" w:hAnsi="Andalus" w:cs="Andalus"/>
                <w:sz w:val="20"/>
                <w:lang w:val="pt-BR"/>
              </w:rPr>
              <w:t>/</w:t>
            </w:r>
            <w:proofErr w:type="spellStart"/>
            <w:proofErr w:type="gramStart"/>
            <w:r w:rsidRPr="001C2AF6">
              <w:rPr>
                <w:rFonts w:ascii="Andalus" w:hAnsi="Andalus" w:cs="Andalus"/>
                <w:sz w:val="20"/>
                <w:lang w:val="pt-BR"/>
              </w:rPr>
              <w:t>pgmspace.</w:t>
            </w:r>
            <w:proofErr w:type="gramEnd"/>
            <w:r w:rsidRPr="001C2AF6">
              <w:rPr>
                <w:rFonts w:ascii="Andalus" w:hAnsi="Andalus" w:cs="Andalus"/>
                <w:sz w:val="20"/>
                <w:lang w:val="pt-BR"/>
              </w:rPr>
              <w:t>h</w:t>
            </w:r>
            <w:proofErr w:type="spellEnd"/>
            <w:r w:rsidRPr="001C2AF6">
              <w:rPr>
                <w:rFonts w:ascii="Andalus" w:hAnsi="Andalus" w:cs="Andalus"/>
                <w:sz w:val="20"/>
                <w:lang w:val="pt-BR"/>
              </w:rPr>
              <w:t>&gt;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  <w:lang w:val="pt-BR"/>
              </w:rPr>
            </w:pPr>
            <w:r w:rsidRPr="001C2AF6">
              <w:rPr>
                <w:rFonts w:ascii="Andalus" w:hAnsi="Andalus" w:cs="Andalus"/>
                <w:sz w:val="20"/>
                <w:lang w:val="pt-BR"/>
              </w:rPr>
              <w:t>#define MAX 1023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  <w:lang w:val="pt-BR"/>
              </w:rPr>
            </w:pPr>
            <w:r w:rsidRPr="001C2AF6">
              <w:rPr>
                <w:rFonts w:ascii="Andalus" w:hAnsi="Andalus" w:cs="Andalus"/>
                <w:sz w:val="20"/>
                <w:lang w:val="pt-BR"/>
              </w:rPr>
              <w:t xml:space="preserve">#define MIN </w:t>
            </w:r>
            <w:proofErr w:type="gramStart"/>
            <w:r w:rsidRPr="001C2AF6">
              <w:rPr>
                <w:rFonts w:ascii="Andalus" w:hAnsi="Andalus" w:cs="Andalus"/>
                <w:sz w:val="20"/>
                <w:lang w:val="pt-BR"/>
              </w:rPr>
              <w:t>0</w:t>
            </w:r>
            <w:proofErr w:type="gramEnd"/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  <w:lang w:val="pt-BR"/>
              </w:rPr>
            </w:pPr>
            <w:r w:rsidRPr="001C2AF6">
              <w:rPr>
                <w:rFonts w:ascii="Andalus" w:hAnsi="Andalus" w:cs="Andalus"/>
                <w:sz w:val="20"/>
                <w:lang w:val="pt-BR"/>
              </w:rPr>
              <w:t>#define MAX_OUT 255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  <w:lang w:val="pt-BR"/>
              </w:rPr>
            </w:pPr>
            <w:r w:rsidRPr="001C2AF6">
              <w:rPr>
                <w:rFonts w:ascii="Andalus" w:hAnsi="Andalus" w:cs="Andalus"/>
                <w:sz w:val="20"/>
                <w:lang w:val="pt-BR"/>
              </w:rPr>
              <w:t>#define MAX_TIME 4294967296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  <w:lang w:val="pt-BR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  <w:lang w:val="pt-BR"/>
              </w:rPr>
            </w:pPr>
            <w:proofErr w:type="spellStart"/>
            <w:proofErr w:type="gramStart"/>
            <w:r w:rsidRPr="001C2AF6">
              <w:rPr>
                <w:rFonts w:ascii="Andalus" w:hAnsi="Andalus" w:cs="Andalus"/>
                <w:sz w:val="20"/>
                <w:lang w:val="pt-BR"/>
              </w:rPr>
              <w:t>int</w:t>
            </w:r>
            <w:proofErr w:type="spellEnd"/>
            <w:proofErr w:type="gramEnd"/>
            <w:r w:rsidRPr="001C2AF6">
              <w:rPr>
                <w:rFonts w:ascii="Andalus" w:hAnsi="Andalus" w:cs="Andalus"/>
                <w:sz w:val="20"/>
                <w:lang w:val="pt-BR"/>
              </w:rPr>
              <w:t xml:space="preserve"> </w:t>
            </w:r>
            <w:proofErr w:type="spellStart"/>
            <w:r w:rsidRPr="001C2AF6">
              <w:rPr>
                <w:rFonts w:ascii="Andalus" w:hAnsi="Andalus" w:cs="Andalus"/>
                <w:sz w:val="20"/>
                <w:lang w:val="pt-BR"/>
              </w:rPr>
              <w:t>yPin</w:t>
            </w:r>
            <w:proofErr w:type="spellEnd"/>
            <w:r w:rsidRPr="001C2AF6">
              <w:rPr>
                <w:rFonts w:ascii="Andalus" w:hAnsi="Andalus" w:cs="Andalus"/>
                <w:sz w:val="20"/>
                <w:lang w:val="pt-BR"/>
              </w:rPr>
              <w:t xml:space="preserve"> = 0, </w:t>
            </w:r>
            <w:proofErr w:type="spellStart"/>
            <w:r w:rsidRPr="001C2AF6">
              <w:rPr>
                <w:rFonts w:ascii="Andalus" w:hAnsi="Andalus" w:cs="Andalus"/>
                <w:sz w:val="20"/>
                <w:lang w:val="pt-BR"/>
              </w:rPr>
              <w:t>setPointPin</w:t>
            </w:r>
            <w:proofErr w:type="spellEnd"/>
            <w:r w:rsidRPr="001C2AF6">
              <w:rPr>
                <w:rFonts w:ascii="Andalus" w:hAnsi="Andalus" w:cs="Andalus"/>
                <w:sz w:val="20"/>
                <w:lang w:val="pt-BR"/>
              </w:rPr>
              <w:t xml:space="preserve"> = 1, </w:t>
            </w:r>
            <w:proofErr w:type="spellStart"/>
            <w:r w:rsidRPr="001C2AF6">
              <w:rPr>
                <w:rFonts w:ascii="Andalus" w:hAnsi="Andalus" w:cs="Andalus"/>
                <w:sz w:val="20"/>
                <w:lang w:val="pt-BR"/>
              </w:rPr>
              <w:t>pwmPin</w:t>
            </w:r>
            <w:proofErr w:type="spellEnd"/>
            <w:r w:rsidRPr="001C2AF6">
              <w:rPr>
                <w:rFonts w:ascii="Andalus" w:hAnsi="Andalus" w:cs="Andalus"/>
                <w:sz w:val="20"/>
                <w:lang w:val="pt-BR"/>
              </w:rPr>
              <w:t xml:space="preserve"> = 9;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double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lastError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0,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inputNow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, output, error,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integralPartial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0,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derivativePartial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double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kp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2,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ki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.05,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kd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.2;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unsigned long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startTime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,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Ts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10;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proofErr w:type="spellStart"/>
            <w:r w:rsidRPr="001C2AF6">
              <w:rPr>
                <w:rFonts w:ascii="Andalus" w:hAnsi="Andalus" w:cs="Andalus"/>
                <w:sz w:val="20"/>
              </w:rPr>
              <w:t>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setPoint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,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readInt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>// this LUT calculates the sin of an angle from (0 input - &gt; 0 degrees) to (1023 input -&gt; 90 degrees)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proofErr w:type="spellStart"/>
            <w:r w:rsidRPr="001C2AF6">
              <w:rPr>
                <w:rFonts w:ascii="Andalus" w:hAnsi="Andalus" w:cs="Andalus"/>
                <w:sz w:val="20"/>
              </w:rPr>
              <w:t>const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sin_lut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[1024] PROGMEM = {0,2,3,5,6,8,9,11,13,14,16,17,19,20,22,24,25,27,28,30,31,33,35,36,38,39,41,42,44,46,47,49,50,52,53,55,57,58,60,61,63,64,66,67,69,71,72,74,75,77,78,80,82,83,85,86,88,89,91,93,94,96,97,99,100,102,103,105,107,108,110,111,113,114,116,118,119,121,122,124,125,127,128,130,132,133,135,136,138,139,141,142,144,146,147,149,150,152,153,155,156,158,160,161,163,164,166,167,169,170,172,174,175,177,178,180,181,183,184,186,187,189,191,192,194,195,197,198,200,201,203,204,206,207,209,211,212,214,215,217,218,220,221,223,224,226,227,229,230,232,234,235,237,238,240,241,243,244,246,247,249,250,252,253,255,256,258,259,261,262,264,266,267,269,270,272,273,275,276,278,279,281,282,284,285,287,288,290,291,293,294,296,297,299,300,302,303,305,306,308,309,311,312,314,315,317,318,320,321,323,324,326,327,329,330,332,333,335,336,338,339,341,342,343,345,346,348,349,351,352,354,355,357,358,360,361,363,364,366,367,369,370,371,373,374,376,377,379,380,382,383,385,386,387,389,390,392,393,395,396,398,399,401,402,403,405,406,408,409,411,412,414,415,416,418,419,421,422,424,425,426,428,429,431,432,434,435,436,438,439,441,442,443,445,446,448,449,451,452,453,455,456,458,459,460,462,463,465,466,467,469,470,472,473,474,476,477,479,480,481,483,484,485,487,488,490,491,492,494,495,496,498,499,501,502,503,505,506,507,509,510,511,513,514,516,517,518,520,521,522,524,525,526,528,529,530,532,533,534,536,537,538,540,541,542,544,545,546,548,549,550,552,553,554,556,557,558,560,561,562,564,565,566,568,569,570,571,573,574,575,577,578,579,581,582,583,584,586,587,588,590,591,592,593,595,596,597,599,600,601,602,604,605,606,607,609,610,611,612,614,615,616,617,619,620,621,622,624,625,626,627,629,630,631,632,634,635,636,637,639,640,641,642,643,645,646,647,648,650,651,652,653,654,656,657,658,659,660,662,663,664,665,666,668,669,670,671,672,673,675,676,677,678,679,681,682,683,684,685,686,688,689,690,691,692,693,694,696,697,698,699,700,701,703,704,705,706,707,708,709,710,712,713,714,715,716,717,718,719,721,722,723,724,725,726,727,728,729,731,732,733,734,735,736,737,738,739,740,741,743,744,745,746,747,748,749,750,751,752,753,754,755,756,757,759,760,761,762,763,764,765,766,767,768,769,770,771,772,773,774,775,776,777,778,779,780,781,782,783,784,785,786,787,788,789,790,791,792,793,794,795,796,797,798,799,800,801,802,803,804,805,806,807,808,809,810,811,812,813,814,815,816,817,818,818,819,820,821,822,823,824,825,826,827,828,829,830,831,831,832,833,834,835,836,837,838,839,840,841,841,842,843,844,845,846,847,848,849,849,850,851,852,853,854,855,855,856,857,858,859,860,861,861,862,863,864,865,866,866,867,868,869,870,871,871,872,873,874,875,876,876,877,878,879,880,880,881,882,883,884,884,885,886,887,888,888,889,890,891,891,892,893,894,894,895,896,897,897,898,899,900,</w:t>
            </w:r>
            <w:r w:rsidRPr="001C2AF6">
              <w:rPr>
                <w:rFonts w:ascii="Andalus" w:hAnsi="Andalus" w:cs="Andalus"/>
                <w:sz w:val="20"/>
              </w:rPr>
              <w:lastRenderedPageBreak/>
              <w:t>900,901,902,903,903,904,905,906,906,907,908,909,909,910,911,911,912,913,914,914,915,916,916,917,918,918,919,920,921,921,922,923,923,924,925,925,926,927,927,928,929,929,930,931,931,932,933,933,934,934,935,936,936,937,938,938,939,939,940,941,941,942,943,943,944,944,945,946,946,947,947,948,949,949,950,950,951,951,952,953,953,954,954,955,955,956,957,957,958,958,959,959,960,960,961,961,962,963,963,964,964,965,965,966,966,967,967,968,968,969,969,970,970,971,971,972,972,973,973,974,974,975,975,976,976,977,977,977,978,978,979,979,980,980,981,981,982,982,982,983,983,984,984,985,985,985,986,986,987,987,988,988,988,989,989,990,990,990,991,991,992,992,992,993,993,993,994,994,995,995,995,996,996,996,997,997,997,998,998,998,999,999,999,1000,1000,1000,1001,1001,1001,1002,1002,1002,1003,1003,1003,1004,1004,1004,1005,1005,1005,1005,1006,1006,1006,1007,1007,1007,1007,1008,1008,1008,1008,1009,1009,1009,1009,1010,1010,1010,1010,1011,1011,1011,1011,1012,1012,1012,1012,1013,1013,1013,1013,1013,1014,1014,1014,1014,1015,1015,1015,1015,1015,1015,1016,1016,1016,1016,1016,1017,1017,1017,1017,1017,1017,1018,1018,1018,1018,1018,1018,1019,1019,1019,1019,1019,1019,1019,1019,1020,1020,1020,1020,1020,1020,1020,1020,1021,1021,1021,1021,1021,1021,1021,1021,1021,1021,1022,1022,1022,1022,1022,1022,1022,1022,1022,1022,1022,1022,1022,1022,1022,1023,1023,1023,1023,1023,1023,1023,1023,1023,1023,1023,1023,1023,1023,1023,1023,1023,1023,1023,1023,1023}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proofErr w:type="spellStart"/>
            <w:r w:rsidRPr="001C2AF6">
              <w:rPr>
                <w:rFonts w:ascii="Andalus" w:hAnsi="Andalus" w:cs="Andalus"/>
                <w:sz w:val="20"/>
              </w:rPr>
              <w:t>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values[200], count = 0;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>void setup() {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Serial.begin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(9600);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pinMode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pwmPin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, OUTPUT);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pinMode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yPin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, INPUT);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>}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>void loop() {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startTime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millis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// read the input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setPoint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analogRead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setPointPin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//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calculete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the sin of the input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setPoint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pgm_read_word_near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sin_lut+setPoint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// read the sensor and set it to wanted the range (*3.6)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readInt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fixRange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analogRead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yPin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)*3.6); // 1023 = 90 degrees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// calculate the sin of the sensor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inputNow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pgm_read_word_near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sin_lut+readInt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// calculate the error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error =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setPoint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-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inputNow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// calculate integral part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integralPartial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+= error;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lastRenderedPageBreak/>
              <w:t xml:space="preserve">  // calculate derivative part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derivativePartial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error -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lastError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// output to motor is the sum of parts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output =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kp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* error +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ki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*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integralPartial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+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kd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*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derivativePartial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// write output to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pwm</w:t>
            </w:r>
            <w:proofErr w:type="spellEnd"/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analogWrite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pwmPin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,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fixRangeOutput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(output/4));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// save error for derivative part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lastError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 = error;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// check for error in sample time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if 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millis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() -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startTime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&gt;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Ts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) {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Serial.println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("too much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fs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");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}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if (count &lt; 200){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  values[count] =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inputNow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  count++;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}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else if (count == 200){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  for 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i=0; i&lt;200; i++){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  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Serial.print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(values[i]);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  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Serial.print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(", ");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  }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Serial.println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  count++;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}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startTime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=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millis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// wait to execute next step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delay(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Ts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 -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timeDiff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millis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 xml:space="preserve">(),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startTime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));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 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>}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double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fixRange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(double a){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if (a&gt;MAX) return MAX;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if (a&lt;MIN) return MIN;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return a;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>}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double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fixRangeOutput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(double a){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if (a&gt;MAX_OUT) return MAX_OUT;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lastRenderedPageBreak/>
              <w:t xml:space="preserve">  if (a&lt;0) return 0;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return a;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>}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unsigned long </w:t>
            </w:r>
            <w:proofErr w:type="spellStart"/>
            <w:r w:rsidRPr="001C2AF6">
              <w:rPr>
                <w:rFonts w:ascii="Andalus" w:hAnsi="Andalus" w:cs="Andalus"/>
                <w:sz w:val="20"/>
              </w:rPr>
              <w:t>timeDiff</w:t>
            </w:r>
            <w:proofErr w:type="spellEnd"/>
            <w:r w:rsidRPr="001C2AF6">
              <w:rPr>
                <w:rFonts w:ascii="Andalus" w:hAnsi="Andalus" w:cs="Andalus"/>
                <w:sz w:val="20"/>
              </w:rPr>
              <w:t>(unsigned long now, unsigned long before){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if (now&gt;=before) return now - before;</w:t>
            </w:r>
          </w:p>
          <w:p w:rsidR="001C2AF6" w:rsidRPr="001C2AF6" w:rsidRDefault="001C2AF6" w:rsidP="001C2AF6">
            <w:pPr>
              <w:rPr>
                <w:rFonts w:ascii="Andalus" w:hAnsi="Andalus" w:cs="Andalus"/>
                <w:sz w:val="20"/>
              </w:rPr>
            </w:pPr>
            <w:r w:rsidRPr="001C2AF6">
              <w:rPr>
                <w:rFonts w:ascii="Andalus" w:hAnsi="Andalus" w:cs="Andalus"/>
                <w:sz w:val="20"/>
              </w:rPr>
              <w:t xml:space="preserve">  else return now + MAX_TIME -before;</w:t>
            </w:r>
          </w:p>
          <w:p w:rsidR="00DF4148" w:rsidRPr="001C2AF6" w:rsidRDefault="001C2AF6" w:rsidP="001C2AF6">
            <w:pPr>
              <w:rPr>
                <w:rFonts w:ascii="Andalus" w:hAnsi="Andalus" w:cs="Andalus"/>
                <w:sz w:val="20"/>
                <w:lang w:val="pt-BR"/>
              </w:rPr>
            </w:pPr>
            <w:proofErr w:type="gramStart"/>
            <w:r w:rsidRPr="001C2AF6">
              <w:rPr>
                <w:rFonts w:ascii="Andalus" w:hAnsi="Andalus" w:cs="Andalus"/>
                <w:sz w:val="20"/>
                <w:lang w:val="pt-BR"/>
              </w:rPr>
              <w:t>}</w:t>
            </w:r>
            <w:proofErr w:type="gramEnd"/>
          </w:p>
        </w:tc>
      </w:tr>
    </w:tbl>
    <w:p w:rsidR="00DF4148" w:rsidRPr="00DF4148" w:rsidRDefault="00DF4148" w:rsidP="00DF4148">
      <w:pPr>
        <w:rPr>
          <w:lang w:val="pt-BR"/>
        </w:rPr>
      </w:pPr>
    </w:p>
    <w:p w:rsidR="00DF4148" w:rsidRPr="00DF4148" w:rsidRDefault="00DF4148" w:rsidP="00DF4148">
      <w:pPr>
        <w:rPr>
          <w:lang w:val="pt-BR"/>
        </w:rPr>
      </w:pPr>
    </w:p>
    <w:p w:rsidR="00BD6175" w:rsidRPr="00CB4224" w:rsidRDefault="00BD6175" w:rsidP="00CB4224">
      <w:pPr>
        <w:pStyle w:val="Corpodetexto"/>
        <w:kinsoku w:val="0"/>
        <w:overflowPunct w:val="0"/>
        <w:spacing w:before="0"/>
        <w:ind w:left="0"/>
        <w:jc w:val="both"/>
        <w:rPr>
          <w:b/>
          <w:bCs/>
          <w:lang w:val="pt-BR"/>
        </w:rPr>
      </w:pPr>
    </w:p>
    <w:p w:rsidR="00DF4148" w:rsidRDefault="00DF4148" w:rsidP="0072516C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</w:p>
    <w:p w:rsidR="00CB4224" w:rsidRPr="00C93517" w:rsidRDefault="00CB4224" w:rsidP="0072516C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</w:p>
    <w:p w:rsidR="00CB4224" w:rsidRDefault="00CB4224" w:rsidP="00CB4224">
      <w:pPr>
        <w:pStyle w:val="Ttulo1"/>
        <w:kinsoku w:val="0"/>
        <w:overflowPunct w:val="0"/>
        <w:ind w:left="0" w:firstLine="0"/>
        <w:jc w:val="both"/>
        <w:rPr>
          <w:w w:val="115"/>
        </w:rPr>
      </w:pPr>
      <w:proofErr w:type="spellStart"/>
      <w:r>
        <w:rPr>
          <w:w w:val="115"/>
        </w:rPr>
        <w:t>Referências</w:t>
      </w:r>
      <w:proofErr w:type="spellEnd"/>
    </w:p>
    <w:p w:rsidR="0072516C" w:rsidRPr="0072516C" w:rsidRDefault="0072516C" w:rsidP="0072516C"/>
    <w:p w:rsidR="00CB4224" w:rsidRPr="00DF4148" w:rsidRDefault="00CB4224" w:rsidP="0072516C">
      <w:pPr>
        <w:pStyle w:val="Corpodetexto"/>
        <w:kinsoku w:val="0"/>
        <w:overflowPunct w:val="0"/>
        <w:spacing w:before="0"/>
        <w:ind w:left="454" w:hanging="454"/>
        <w:jc w:val="both"/>
        <w:rPr>
          <w:lang w:val="pt-BR"/>
        </w:rPr>
      </w:pPr>
      <w:r w:rsidRPr="00DF4148">
        <w:rPr>
          <w:lang w:val="pt-BR"/>
        </w:rPr>
        <w:t>[1</w:t>
      </w:r>
      <w:proofErr w:type="gramStart"/>
      <w:r w:rsidRPr="00DF4148">
        <w:rPr>
          <w:lang w:val="pt-BR"/>
        </w:rPr>
        <w:t>]</w:t>
      </w:r>
      <w:proofErr w:type="gramEnd"/>
      <w:r w:rsidRPr="00DF4148">
        <w:rPr>
          <w:lang w:val="pt-BR"/>
        </w:rPr>
        <w:tab/>
      </w:r>
      <w:r w:rsidR="00DF4148" w:rsidRPr="00DF4148">
        <w:rPr>
          <w:lang w:val="pt-BR"/>
        </w:rPr>
        <w:t xml:space="preserve">Página de Referencias do </w:t>
      </w:r>
      <w:proofErr w:type="spellStart"/>
      <w:r w:rsidR="00DF4148" w:rsidRPr="00DF4148">
        <w:rPr>
          <w:lang w:val="pt-BR"/>
        </w:rPr>
        <w:t>Arduino</w:t>
      </w:r>
      <w:proofErr w:type="spellEnd"/>
      <w:r w:rsidR="00DF4148" w:rsidRPr="00DF4148">
        <w:rPr>
          <w:lang w:val="pt-BR"/>
        </w:rPr>
        <w:t xml:space="preserve">, </w:t>
      </w:r>
      <w:hyperlink r:id="rId16" w:history="1">
        <w:r w:rsidR="00DF4148" w:rsidRPr="00D927A3">
          <w:rPr>
            <w:rStyle w:val="Hyperlink"/>
            <w:lang w:val="pt-BR"/>
          </w:rPr>
          <w:t>https://www.arduino.cc/en/Reference/HomePage</w:t>
        </w:r>
      </w:hyperlink>
      <w:r w:rsidR="00DF4148">
        <w:rPr>
          <w:lang w:val="pt-BR"/>
        </w:rPr>
        <w:t>, acesso em 16/12/2015.</w:t>
      </w:r>
    </w:p>
    <w:p w:rsidR="0072516C" w:rsidRPr="008B523F" w:rsidRDefault="0072516C" w:rsidP="0072516C">
      <w:pPr>
        <w:pStyle w:val="Corpodetexto"/>
        <w:kinsoku w:val="0"/>
        <w:overflowPunct w:val="0"/>
        <w:spacing w:before="0"/>
        <w:ind w:left="454" w:hanging="454"/>
        <w:jc w:val="both"/>
        <w:rPr>
          <w:w w:val="105"/>
          <w:lang w:val="pt-BR"/>
        </w:rPr>
      </w:pPr>
    </w:p>
    <w:p w:rsidR="00CB4224" w:rsidRPr="00875786" w:rsidRDefault="00414A06" w:rsidP="0072516C">
      <w:pPr>
        <w:pStyle w:val="Corpodetexto"/>
        <w:kinsoku w:val="0"/>
        <w:overflowPunct w:val="0"/>
        <w:spacing w:before="0"/>
        <w:ind w:left="454" w:hanging="454"/>
        <w:jc w:val="both"/>
        <w:rPr>
          <w:lang w:val="pt-BR"/>
        </w:rPr>
      </w:pPr>
      <w:r>
        <w:rPr>
          <w:w w:val="105"/>
          <w:lang w:val="pt-BR"/>
        </w:rPr>
        <w:t>[2</w:t>
      </w:r>
      <w:proofErr w:type="gramStart"/>
      <w:r w:rsidR="00CB4224" w:rsidRPr="00875786">
        <w:rPr>
          <w:w w:val="105"/>
          <w:lang w:val="pt-BR"/>
        </w:rPr>
        <w:t>]</w:t>
      </w:r>
      <w:proofErr w:type="gramEnd"/>
      <w:r w:rsidR="00CB4224">
        <w:rPr>
          <w:spacing w:val="47"/>
          <w:w w:val="105"/>
          <w:lang w:val="pt-BR"/>
        </w:rPr>
        <w:tab/>
      </w:r>
      <w:r w:rsidR="00DF4148">
        <w:rPr>
          <w:w w:val="105"/>
          <w:lang w:val="pt-BR"/>
        </w:rPr>
        <w:t xml:space="preserve">Controle PID em embarcados, </w:t>
      </w:r>
      <w:hyperlink r:id="rId17" w:history="1">
        <w:r w:rsidR="00DF4148" w:rsidRPr="00D927A3">
          <w:rPr>
            <w:rStyle w:val="Hyperlink"/>
            <w:w w:val="105"/>
            <w:lang w:val="pt-BR"/>
          </w:rPr>
          <w:t>http://www.embarcados.com.br/controle-pid-em-sistemas-embarcados</w:t>
        </w:r>
      </w:hyperlink>
      <w:r w:rsidR="00DF4148">
        <w:rPr>
          <w:w w:val="105"/>
          <w:lang w:val="pt-BR"/>
        </w:rPr>
        <w:t>, acesso em 16/12/2015.</w:t>
      </w:r>
    </w:p>
    <w:p w:rsidR="0072516C" w:rsidRDefault="0072516C" w:rsidP="0072516C">
      <w:pPr>
        <w:pStyle w:val="Corpodetexto"/>
        <w:kinsoku w:val="0"/>
        <w:overflowPunct w:val="0"/>
        <w:spacing w:before="0"/>
        <w:ind w:left="454" w:hanging="454"/>
        <w:jc w:val="both"/>
        <w:rPr>
          <w:w w:val="105"/>
          <w:lang w:val="pt-BR"/>
        </w:rPr>
      </w:pPr>
    </w:p>
    <w:p w:rsidR="00CB4224" w:rsidRPr="00DF4148" w:rsidRDefault="00414A06" w:rsidP="0072516C">
      <w:pPr>
        <w:pStyle w:val="Corpodetexto"/>
        <w:kinsoku w:val="0"/>
        <w:overflowPunct w:val="0"/>
        <w:spacing w:before="0"/>
        <w:ind w:left="454" w:hanging="454"/>
        <w:jc w:val="both"/>
        <w:rPr>
          <w:w w:val="105"/>
          <w:lang w:val="pt-BR"/>
        </w:rPr>
      </w:pPr>
      <w:r w:rsidRPr="00DF4148">
        <w:rPr>
          <w:w w:val="105"/>
          <w:lang w:val="pt-BR"/>
        </w:rPr>
        <w:t>[3</w:t>
      </w:r>
      <w:proofErr w:type="gramStart"/>
      <w:r w:rsidR="00CB4224" w:rsidRPr="00DF4148">
        <w:rPr>
          <w:w w:val="105"/>
          <w:lang w:val="pt-BR"/>
        </w:rPr>
        <w:t>]</w:t>
      </w:r>
      <w:proofErr w:type="gramEnd"/>
      <w:r w:rsidR="00CB4224" w:rsidRPr="00DF4148">
        <w:rPr>
          <w:w w:val="105"/>
          <w:lang w:val="pt-BR"/>
        </w:rPr>
        <w:tab/>
      </w:r>
      <w:proofErr w:type="spellStart"/>
      <w:r w:rsidR="00DF4148" w:rsidRPr="00DF4148">
        <w:rPr>
          <w:w w:val="105"/>
          <w:lang w:val="pt-BR"/>
        </w:rPr>
        <w:t>Datasheed</w:t>
      </w:r>
      <w:proofErr w:type="spellEnd"/>
      <w:r w:rsidR="00DF4148" w:rsidRPr="00DF4148">
        <w:rPr>
          <w:w w:val="105"/>
          <w:lang w:val="pt-BR"/>
        </w:rPr>
        <w:t xml:space="preserve"> do L293d, </w:t>
      </w:r>
      <w:hyperlink r:id="rId18" w:history="1">
        <w:r w:rsidR="00DF4148" w:rsidRPr="00DF4148">
          <w:rPr>
            <w:rStyle w:val="Hyperlink"/>
            <w:w w:val="105"/>
            <w:lang w:val="pt-BR"/>
          </w:rPr>
          <w:t>http://www.ti.com/lit/ds/symlink/l293.pdf</w:t>
        </w:r>
      </w:hyperlink>
      <w:r w:rsidR="00DF4148" w:rsidRPr="00DF4148">
        <w:rPr>
          <w:w w:val="105"/>
          <w:lang w:val="pt-BR"/>
        </w:rPr>
        <w:t>, acesso em 16/12/2015.</w:t>
      </w:r>
    </w:p>
    <w:p w:rsidR="00CB4224" w:rsidRPr="00DF4148" w:rsidRDefault="00CB4224" w:rsidP="0072516C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</w:p>
    <w:p w:rsidR="00CB4224" w:rsidRPr="00DF4148" w:rsidRDefault="00CB4224" w:rsidP="0072516C">
      <w:pPr>
        <w:pStyle w:val="Corpodetexto"/>
        <w:kinsoku w:val="0"/>
        <w:overflowPunct w:val="0"/>
        <w:spacing w:before="0"/>
        <w:ind w:left="0"/>
        <w:jc w:val="both"/>
        <w:rPr>
          <w:lang w:val="pt-BR"/>
        </w:rPr>
      </w:pPr>
    </w:p>
    <w:sectPr w:rsidR="00CB4224" w:rsidRPr="00DF4148" w:rsidSect="00BF2F3A">
      <w:headerReference w:type="default" r:id="rId19"/>
      <w:type w:val="continuous"/>
      <w:pgSz w:w="11907" w:h="16840" w:code="9"/>
      <w:pgMar w:top="1417" w:right="1701" w:bottom="1417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7D3" w:rsidRDefault="008347D3">
      <w:r>
        <w:separator/>
      </w:r>
    </w:p>
  </w:endnote>
  <w:endnote w:type="continuationSeparator" w:id="0">
    <w:p w:rsidR="008347D3" w:rsidRDefault="0083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7D3" w:rsidRDefault="008347D3">
      <w:r>
        <w:separator/>
      </w:r>
    </w:p>
  </w:footnote>
  <w:footnote w:type="continuationSeparator" w:id="0">
    <w:p w:rsidR="008347D3" w:rsidRDefault="00834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832" w:rsidRDefault="00942B47">
    <w:pPr>
      <w:pStyle w:val="Corpodetexto"/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29596E0D" wp14:editId="66DFAFD4">
              <wp:simplePos x="0" y="0"/>
              <wp:positionH relativeFrom="page">
                <wp:posOffset>6813550</wp:posOffset>
              </wp:positionH>
              <wp:positionV relativeFrom="page">
                <wp:posOffset>949960</wp:posOffset>
              </wp:positionV>
              <wp:extent cx="120650" cy="164465"/>
              <wp:effectExtent l="0" t="0" r="6350" b="1333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5832" w:rsidRDefault="00942B47">
                          <w:pPr>
                            <w:pStyle w:val="Corpodetexto"/>
                            <w:kinsoku w:val="0"/>
                            <w:overflowPunct w:val="0"/>
                            <w:spacing w:before="0" w:line="23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38E0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6.5pt;margin-top:74.8pt;width:9.5pt;height:12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" o:allowincell="f" filled="f" stroked="f">
              <v:textbox inset="0,0,0,0">
                <w:txbxContent>
                  <w:p w:rsidR="00D85832" w:rsidRDefault="00942B47">
                    <w:pPr>
                      <w:pStyle w:val="Corpodetexto"/>
                      <w:kinsoku w:val="0"/>
                      <w:overflowPunct w:val="0"/>
                      <w:spacing w:before="0" w:line="231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B38E0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139" w:hanging="485"/>
      </w:pPr>
      <w:rPr>
        <w:rFonts w:ascii="Times New Roman" w:hAnsi="Times New Roman" w:cs="Times New Roman"/>
        <w:b/>
        <w:bCs/>
        <w:w w:val="115"/>
        <w:sz w:val="28"/>
        <w:szCs w:val="28"/>
      </w:rPr>
    </w:lvl>
    <w:lvl w:ilvl="1">
      <w:numFmt w:val="bullet"/>
      <w:lvlText w:val="Ô"/>
      <w:lvlJc w:val="left"/>
      <w:pPr>
        <w:ind w:left="1268" w:hanging="485"/>
      </w:pPr>
    </w:lvl>
    <w:lvl w:ilvl="2">
      <w:numFmt w:val="bullet"/>
      <w:lvlText w:val="Ô"/>
      <w:lvlJc w:val="left"/>
      <w:pPr>
        <w:ind w:left="2156" w:hanging="485"/>
      </w:pPr>
    </w:lvl>
    <w:lvl w:ilvl="3">
      <w:numFmt w:val="bullet"/>
      <w:lvlText w:val="Ô"/>
      <w:lvlJc w:val="left"/>
      <w:pPr>
        <w:ind w:left="3044" w:hanging="485"/>
      </w:pPr>
    </w:lvl>
    <w:lvl w:ilvl="4">
      <w:numFmt w:val="bullet"/>
      <w:lvlText w:val="Ô"/>
      <w:lvlJc w:val="left"/>
      <w:pPr>
        <w:ind w:left="3932" w:hanging="485"/>
      </w:pPr>
    </w:lvl>
    <w:lvl w:ilvl="5">
      <w:numFmt w:val="bullet"/>
      <w:lvlText w:val="Ô"/>
      <w:lvlJc w:val="left"/>
      <w:pPr>
        <w:ind w:left="4820" w:hanging="485"/>
      </w:pPr>
    </w:lvl>
    <w:lvl w:ilvl="6">
      <w:numFmt w:val="bullet"/>
      <w:lvlText w:val="Ô"/>
      <w:lvlJc w:val="left"/>
      <w:pPr>
        <w:ind w:left="5708" w:hanging="485"/>
      </w:pPr>
    </w:lvl>
    <w:lvl w:ilvl="7">
      <w:numFmt w:val="bullet"/>
      <w:lvlText w:val="Ô"/>
      <w:lvlJc w:val="left"/>
      <w:pPr>
        <w:ind w:left="6596" w:hanging="485"/>
      </w:pPr>
    </w:lvl>
    <w:lvl w:ilvl="8">
      <w:numFmt w:val="bullet"/>
      <w:lvlText w:val="Ô"/>
      <w:lvlJc w:val="left"/>
      <w:pPr>
        <w:ind w:left="7484" w:hanging="485"/>
      </w:pPr>
    </w:lvl>
  </w:abstractNum>
  <w:abstractNum w:abstractNumId="1">
    <w:nsid w:val="00000403"/>
    <w:multiLevelType w:val="multilevel"/>
    <w:tmpl w:val="00000886"/>
    <w:lvl w:ilvl="0">
      <w:start w:val="1"/>
      <w:numFmt w:val="lowerLetter"/>
      <w:lvlText w:val="%1)"/>
      <w:lvlJc w:val="left"/>
      <w:pPr>
        <w:ind w:left="1200" w:hanging="329"/>
      </w:pPr>
      <w:rPr>
        <w:rFonts w:ascii="Times New Roman" w:hAnsi="Times New Roman" w:cs="Times New Roman"/>
        <w:b/>
        <w:bCs/>
        <w:w w:val="119"/>
        <w:sz w:val="22"/>
        <w:szCs w:val="22"/>
      </w:rPr>
    </w:lvl>
    <w:lvl w:ilvl="1">
      <w:numFmt w:val="bullet"/>
      <w:lvlText w:val="Ô"/>
      <w:lvlJc w:val="left"/>
      <w:pPr>
        <w:ind w:left="994" w:hanging="218"/>
      </w:pPr>
      <w:rPr>
        <w:rFonts w:ascii="Times New Roman" w:hAnsi="Times New Roman"/>
        <w:b w:val="0"/>
        <w:i/>
        <w:w w:val="141"/>
        <w:sz w:val="22"/>
      </w:rPr>
    </w:lvl>
    <w:lvl w:ilvl="2">
      <w:numFmt w:val="bullet"/>
      <w:lvlText w:val="Ô"/>
      <w:lvlJc w:val="left"/>
      <w:pPr>
        <w:ind w:left="2096" w:hanging="218"/>
      </w:pPr>
    </w:lvl>
    <w:lvl w:ilvl="3">
      <w:numFmt w:val="bullet"/>
      <w:lvlText w:val="Ô"/>
      <w:lvlJc w:val="left"/>
      <w:pPr>
        <w:ind w:left="2991" w:hanging="218"/>
      </w:pPr>
    </w:lvl>
    <w:lvl w:ilvl="4">
      <w:numFmt w:val="bullet"/>
      <w:lvlText w:val="Ô"/>
      <w:lvlJc w:val="left"/>
      <w:pPr>
        <w:ind w:left="3887" w:hanging="218"/>
      </w:pPr>
    </w:lvl>
    <w:lvl w:ilvl="5">
      <w:numFmt w:val="bullet"/>
      <w:lvlText w:val="Ô"/>
      <w:lvlJc w:val="left"/>
      <w:pPr>
        <w:ind w:left="4782" w:hanging="218"/>
      </w:pPr>
    </w:lvl>
    <w:lvl w:ilvl="6">
      <w:numFmt w:val="bullet"/>
      <w:lvlText w:val="Ô"/>
      <w:lvlJc w:val="left"/>
      <w:pPr>
        <w:ind w:left="5678" w:hanging="218"/>
      </w:pPr>
    </w:lvl>
    <w:lvl w:ilvl="7">
      <w:numFmt w:val="bullet"/>
      <w:lvlText w:val="Ô"/>
      <w:lvlJc w:val="left"/>
      <w:pPr>
        <w:ind w:left="6573" w:hanging="218"/>
      </w:pPr>
    </w:lvl>
    <w:lvl w:ilvl="8">
      <w:numFmt w:val="bullet"/>
      <w:lvlText w:val="Ô"/>
      <w:lvlJc w:val="left"/>
      <w:pPr>
        <w:ind w:left="7469" w:hanging="218"/>
      </w:pPr>
    </w:lvl>
  </w:abstractNum>
  <w:abstractNum w:abstractNumId="2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1200" w:hanging="279"/>
      </w:pPr>
      <w:rPr>
        <w:rFonts w:ascii="Times New Roman" w:hAnsi="Times New Roman" w:cs="Times New Roman"/>
        <w:b w:val="0"/>
        <w:bCs w:val="0"/>
        <w:w w:val="102"/>
        <w:sz w:val="22"/>
        <w:szCs w:val="22"/>
      </w:rPr>
    </w:lvl>
    <w:lvl w:ilvl="1">
      <w:numFmt w:val="bullet"/>
      <w:lvlText w:val="Ô"/>
      <w:lvlJc w:val="left"/>
      <w:pPr>
        <w:ind w:left="2006" w:hanging="279"/>
      </w:pPr>
    </w:lvl>
    <w:lvl w:ilvl="2">
      <w:numFmt w:val="bullet"/>
      <w:lvlText w:val="Ô"/>
      <w:lvlJc w:val="left"/>
      <w:pPr>
        <w:ind w:left="2812" w:hanging="279"/>
      </w:pPr>
    </w:lvl>
    <w:lvl w:ilvl="3">
      <w:numFmt w:val="bullet"/>
      <w:lvlText w:val="Ô"/>
      <w:lvlJc w:val="left"/>
      <w:pPr>
        <w:ind w:left="3618" w:hanging="279"/>
      </w:pPr>
    </w:lvl>
    <w:lvl w:ilvl="4">
      <w:numFmt w:val="bullet"/>
      <w:lvlText w:val="Ô"/>
      <w:lvlJc w:val="left"/>
      <w:pPr>
        <w:ind w:left="4424" w:hanging="279"/>
      </w:pPr>
    </w:lvl>
    <w:lvl w:ilvl="5">
      <w:numFmt w:val="bullet"/>
      <w:lvlText w:val="Ô"/>
      <w:lvlJc w:val="left"/>
      <w:pPr>
        <w:ind w:left="5230" w:hanging="279"/>
      </w:pPr>
    </w:lvl>
    <w:lvl w:ilvl="6">
      <w:numFmt w:val="bullet"/>
      <w:lvlText w:val="Ô"/>
      <w:lvlJc w:val="left"/>
      <w:pPr>
        <w:ind w:left="6036" w:hanging="279"/>
      </w:pPr>
    </w:lvl>
    <w:lvl w:ilvl="7">
      <w:numFmt w:val="bullet"/>
      <w:lvlText w:val="Ô"/>
      <w:lvlJc w:val="left"/>
      <w:pPr>
        <w:ind w:left="6842" w:hanging="279"/>
      </w:pPr>
    </w:lvl>
    <w:lvl w:ilvl="8">
      <w:numFmt w:val="bullet"/>
      <w:lvlText w:val="Ô"/>
      <w:lvlJc w:val="left"/>
      <w:pPr>
        <w:ind w:left="7648" w:hanging="279"/>
      </w:pPr>
    </w:lvl>
  </w:abstractNum>
  <w:abstractNum w:abstractNumId="3">
    <w:nsid w:val="00000405"/>
    <w:multiLevelType w:val="multilevel"/>
    <w:tmpl w:val="00000888"/>
    <w:lvl w:ilvl="0">
      <w:start w:val="1"/>
      <w:numFmt w:val="decimal"/>
      <w:lvlText w:val="%1"/>
      <w:lvlJc w:val="left"/>
      <w:pPr>
        <w:ind w:left="1260" w:hanging="1260"/>
      </w:pPr>
      <w:rPr>
        <w:rFonts w:ascii="Times New Roman" w:hAnsi="Times New Roman" w:cs="Times New Roman"/>
        <w:b w:val="0"/>
        <w:bCs w:val="0"/>
        <w:w w:val="104"/>
        <w:sz w:val="22"/>
        <w:szCs w:val="22"/>
      </w:rPr>
    </w:lvl>
    <w:lvl w:ilvl="1">
      <w:numFmt w:val="bullet"/>
      <w:lvlText w:val="Ô"/>
      <w:lvlJc w:val="left"/>
      <w:pPr>
        <w:ind w:left="1994" w:hanging="1260"/>
      </w:pPr>
    </w:lvl>
    <w:lvl w:ilvl="2">
      <w:numFmt w:val="bullet"/>
      <w:lvlText w:val="Ô"/>
      <w:lvlJc w:val="left"/>
      <w:pPr>
        <w:ind w:left="2729" w:hanging="1260"/>
      </w:pPr>
    </w:lvl>
    <w:lvl w:ilvl="3">
      <w:numFmt w:val="bullet"/>
      <w:lvlText w:val="Ô"/>
      <w:lvlJc w:val="left"/>
      <w:pPr>
        <w:ind w:left="3463" w:hanging="1260"/>
      </w:pPr>
    </w:lvl>
    <w:lvl w:ilvl="4">
      <w:numFmt w:val="bullet"/>
      <w:lvlText w:val="Ô"/>
      <w:lvlJc w:val="left"/>
      <w:pPr>
        <w:ind w:left="4198" w:hanging="1260"/>
      </w:pPr>
    </w:lvl>
    <w:lvl w:ilvl="5">
      <w:numFmt w:val="bullet"/>
      <w:lvlText w:val="Ô"/>
      <w:lvlJc w:val="left"/>
      <w:pPr>
        <w:ind w:left="4932" w:hanging="1260"/>
      </w:pPr>
    </w:lvl>
    <w:lvl w:ilvl="6">
      <w:numFmt w:val="bullet"/>
      <w:lvlText w:val="Ô"/>
      <w:lvlJc w:val="left"/>
      <w:pPr>
        <w:ind w:left="5667" w:hanging="1260"/>
      </w:pPr>
    </w:lvl>
    <w:lvl w:ilvl="7">
      <w:numFmt w:val="bullet"/>
      <w:lvlText w:val="Ô"/>
      <w:lvlJc w:val="left"/>
      <w:pPr>
        <w:ind w:left="6401" w:hanging="1260"/>
      </w:pPr>
    </w:lvl>
    <w:lvl w:ilvl="8">
      <w:numFmt w:val="bullet"/>
      <w:lvlText w:val="Ô"/>
      <w:lvlJc w:val="left"/>
      <w:pPr>
        <w:ind w:left="7136" w:hanging="1260"/>
      </w:pPr>
    </w:lvl>
  </w:abstractNum>
  <w:abstractNum w:abstractNumId="4">
    <w:nsid w:val="00000406"/>
    <w:multiLevelType w:val="multilevel"/>
    <w:tmpl w:val="00000889"/>
    <w:lvl w:ilvl="0">
      <w:start w:val="4"/>
      <w:numFmt w:val="decimal"/>
      <w:lvlText w:val="%1"/>
      <w:lvlJc w:val="left"/>
      <w:pPr>
        <w:ind w:left="1139" w:hanging="485"/>
      </w:pPr>
      <w:rPr>
        <w:rFonts w:ascii="Times New Roman" w:hAnsi="Times New Roman" w:cs="Times New Roman"/>
        <w:b/>
        <w:bCs/>
        <w:w w:val="115"/>
        <w:sz w:val="28"/>
        <w:szCs w:val="28"/>
      </w:rPr>
    </w:lvl>
    <w:lvl w:ilvl="1">
      <w:numFmt w:val="bullet"/>
      <w:lvlText w:val="Ô"/>
      <w:lvlJc w:val="left"/>
      <w:pPr>
        <w:ind w:left="1200" w:hanging="218"/>
      </w:pPr>
      <w:rPr>
        <w:rFonts w:ascii="Times New Roman" w:hAnsi="Times New Roman"/>
        <w:b w:val="0"/>
        <w:i/>
        <w:w w:val="141"/>
        <w:sz w:val="22"/>
      </w:rPr>
    </w:lvl>
    <w:lvl w:ilvl="2">
      <w:numFmt w:val="bullet"/>
      <w:lvlText w:val="Ô"/>
      <w:lvlJc w:val="left"/>
      <w:pPr>
        <w:ind w:left="1821" w:hanging="218"/>
      </w:pPr>
    </w:lvl>
    <w:lvl w:ilvl="3">
      <w:numFmt w:val="bullet"/>
      <w:lvlText w:val="Ô"/>
      <w:lvlJc w:val="left"/>
      <w:pPr>
        <w:ind w:left="2443" w:hanging="218"/>
      </w:pPr>
    </w:lvl>
    <w:lvl w:ilvl="4">
      <w:numFmt w:val="bullet"/>
      <w:lvlText w:val="Ô"/>
      <w:lvlJc w:val="left"/>
      <w:pPr>
        <w:ind w:left="3064" w:hanging="218"/>
      </w:pPr>
    </w:lvl>
    <w:lvl w:ilvl="5">
      <w:numFmt w:val="bullet"/>
      <w:lvlText w:val="Ô"/>
      <w:lvlJc w:val="left"/>
      <w:pPr>
        <w:ind w:left="3685" w:hanging="218"/>
      </w:pPr>
    </w:lvl>
    <w:lvl w:ilvl="6">
      <w:numFmt w:val="bullet"/>
      <w:lvlText w:val="Ô"/>
      <w:lvlJc w:val="left"/>
      <w:pPr>
        <w:ind w:left="4306" w:hanging="218"/>
      </w:pPr>
    </w:lvl>
    <w:lvl w:ilvl="7">
      <w:numFmt w:val="bullet"/>
      <w:lvlText w:val="Ô"/>
      <w:lvlJc w:val="left"/>
      <w:pPr>
        <w:ind w:left="4927" w:hanging="218"/>
      </w:pPr>
    </w:lvl>
    <w:lvl w:ilvl="8">
      <w:numFmt w:val="bullet"/>
      <w:lvlText w:val="Ô"/>
      <w:lvlJc w:val="left"/>
      <w:pPr>
        <w:ind w:left="5548" w:hanging="218"/>
      </w:pPr>
    </w:lvl>
  </w:abstractNum>
  <w:abstractNum w:abstractNumId="5">
    <w:nsid w:val="53896FDF"/>
    <w:multiLevelType w:val="hybridMultilevel"/>
    <w:tmpl w:val="23024592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6">
    <w:nsid w:val="56147A7E"/>
    <w:multiLevelType w:val="hybridMultilevel"/>
    <w:tmpl w:val="287A407A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7">
    <w:nsid w:val="5806150C"/>
    <w:multiLevelType w:val="hybridMultilevel"/>
    <w:tmpl w:val="BFA83D02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8">
    <w:nsid w:val="66C26791"/>
    <w:multiLevelType w:val="hybridMultilevel"/>
    <w:tmpl w:val="CFAC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4B7AE5"/>
    <w:multiLevelType w:val="hybridMultilevel"/>
    <w:tmpl w:val="B7782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8D"/>
    <w:rsid w:val="00026777"/>
    <w:rsid w:val="0003187A"/>
    <w:rsid w:val="00043598"/>
    <w:rsid w:val="000529CC"/>
    <w:rsid w:val="000547EC"/>
    <w:rsid w:val="000708B2"/>
    <w:rsid w:val="000759C1"/>
    <w:rsid w:val="000A0914"/>
    <w:rsid w:val="000A5B67"/>
    <w:rsid w:val="000A7A1F"/>
    <w:rsid w:val="000B4061"/>
    <w:rsid w:val="000B7824"/>
    <w:rsid w:val="000D4A16"/>
    <w:rsid w:val="000E7578"/>
    <w:rsid w:val="00167394"/>
    <w:rsid w:val="00193986"/>
    <w:rsid w:val="001C2AF6"/>
    <w:rsid w:val="001D5EB1"/>
    <w:rsid w:val="001F53B8"/>
    <w:rsid w:val="002169CA"/>
    <w:rsid w:val="0022713A"/>
    <w:rsid w:val="00247CA6"/>
    <w:rsid w:val="00261F9D"/>
    <w:rsid w:val="002B0442"/>
    <w:rsid w:val="002C70BA"/>
    <w:rsid w:val="002D6E74"/>
    <w:rsid w:val="002D79B8"/>
    <w:rsid w:val="002E3B7E"/>
    <w:rsid w:val="00311EDA"/>
    <w:rsid w:val="00315C80"/>
    <w:rsid w:val="00340EA9"/>
    <w:rsid w:val="003901C6"/>
    <w:rsid w:val="003A0F68"/>
    <w:rsid w:val="003A61B2"/>
    <w:rsid w:val="003C3859"/>
    <w:rsid w:val="003E36F4"/>
    <w:rsid w:val="003E7F88"/>
    <w:rsid w:val="003F750D"/>
    <w:rsid w:val="00403D8D"/>
    <w:rsid w:val="0040519A"/>
    <w:rsid w:val="00414262"/>
    <w:rsid w:val="00414A06"/>
    <w:rsid w:val="00461CFB"/>
    <w:rsid w:val="0049763B"/>
    <w:rsid w:val="004A2E19"/>
    <w:rsid w:val="004C1F65"/>
    <w:rsid w:val="004E06D7"/>
    <w:rsid w:val="004F005B"/>
    <w:rsid w:val="004F107E"/>
    <w:rsid w:val="005046A9"/>
    <w:rsid w:val="00526568"/>
    <w:rsid w:val="00553280"/>
    <w:rsid w:val="00556E36"/>
    <w:rsid w:val="00570A11"/>
    <w:rsid w:val="00570FCB"/>
    <w:rsid w:val="00590B43"/>
    <w:rsid w:val="005973DE"/>
    <w:rsid w:val="005B12E4"/>
    <w:rsid w:val="005E0EC8"/>
    <w:rsid w:val="005E619C"/>
    <w:rsid w:val="005F1531"/>
    <w:rsid w:val="00622D13"/>
    <w:rsid w:val="00637C0C"/>
    <w:rsid w:val="006433AE"/>
    <w:rsid w:val="00644903"/>
    <w:rsid w:val="00673FF8"/>
    <w:rsid w:val="00675A25"/>
    <w:rsid w:val="006B39AB"/>
    <w:rsid w:val="006E7B92"/>
    <w:rsid w:val="006F0D74"/>
    <w:rsid w:val="006F6E5B"/>
    <w:rsid w:val="006F79A5"/>
    <w:rsid w:val="00700EA9"/>
    <w:rsid w:val="00702926"/>
    <w:rsid w:val="0072495F"/>
    <w:rsid w:val="0072516C"/>
    <w:rsid w:val="007554D0"/>
    <w:rsid w:val="007B1EA1"/>
    <w:rsid w:val="007D055E"/>
    <w:rsid w:val="007E72E1"/>
    <w:rsid w:val="008069A2"/>
    <w:rsid w:val="00831ECB"/>
    <w:rsid w:val="008347D3"/>
    <w:rsid w:val="008451F2"/>
    <w:rsid w:val="008555AC"/>
    <w:rsid w:val="008564E4"/>
    <w:rsid w:val="00860487"/>
    <w:rsid w:val="00875786"/>
    <w:rsid w:val="008B523F"/>
    <w:rsid w:val="008F215D"/>
    <w:rsid w:val="008F4890"/>
    <w:rsid w:val="009411E8"/>
    <w:rsid w:val="00942B47"/>
    <w:rsid w:val="009572B0"/>
    <w:rsid w:val="00995ABA"/>
    <w:rsid w:val="009D0E42"/>
    <w:rsid w:val="009D38C6"/>
    <w:rsid w:val="009E5311"/>
    <w:rsid w:val="009E5B76"/>
    <w:rsid w:val="009F11F9"/>
    <w:rsid w:val="00A61FE1"/>
    <w:rsid w:val="00AB03F7"/>
    <w:rsid w:val="00AB2DEF"/>
    <w:rsid w:val="00AB7776"/>
    <w:rsid w:val="00AC1FD4"/>
    <w:rsid w:val="00AD0655"/>
    <w:rsid w:val="00AD38B3"/>
    <w:rsid w:val="00B12F89"/>
    <w:rsid w:val="00B351D8"/>
    <w:rsid w:val="00B37B32"/>
    <w:rsid w:val="00B731A3"/>
    <w:rsid w:val="00B92072"/>
    <w:rsid w:val="00BD0C1A"/>
    <w:rsid w:val="00BD4DCA"/>
    <w:rsid w:val="00BD6175"/>
    <w:rsid w:val="00BF2F3A"/>
    <w:rsid w:val="00BF6A75"/>
    <w:rsid w:val="00C06CEA"/>
    <w:rsid w:val="00C06FBB"/>
    <w:rsid w:val="00C23453"/>
    <w:rsid w:val="00C81A1E"/>
    <w:rsid w:val="00C93517"/>
    <w:rsid w:val="00C96198"/>
    <w:rsid w:val="00C96959"/>
    <w:rsid w:val="00CA4E50"/>
    <w:rsid w:val="00CA6E9B"/>
    <w:rsid w:val="00CA76F2"/>
    <w:rsid w:val="00CA7964"/>
    <w:rsid w:val="00CB0460"/>
    <w:rsid w:val="00CB1556"/>
    <w:rsid w:val="00CB38E0"/>
    <w:rsid w:val="00CB4224"/>
    <w:rsid w:val="00D2738B"/>
    <w:rsid w:val="00D64489"/>
    <w:rsid w:val="00D73408"/>
    <w:rsid w:val="00D76E54"/>
    <w:rsid w:val="00D85832"/>
    <w:rsid w:val="00DA3B62"/>
    <w:rsid w:val="00DB5DB0"/>
    <w:rsid w:val="00DB6F5E"/>
    <w:rsid w:val="00DD71E7"/>
    <w:rsid w:val="00DE138D"/>
    <w:rsid w:val="00DF30F5"/>
    <w:rsid w:val="00DF4148"/>
    <w:rsid w:val="00E31DAA"/>
    <w:rsid w:val="00E374D7"/>
    <w:rsid w:val="00E51EA0"/>
    <w:rsid w:val="00E6277F"/>
    <w:rsid w:val="00E75A31"/>
    <w:rsid w:val="00EA5E75"/>
    <w:rsid w:val="00ED08BC"/>
    <w:rsid w:val="00EF2909"/>
    <w:rsid w:val="00F140F8"/>
    <w:rsid w:val="00F2537A"/>
    <w:rsid w:val="00F3724F"/>
    <w:rsid w:val="00F54425"/>
    <w:rsid w:val="00FA7AE5"/>
    <w:rsid w:val="00FB087A"/>
    <w:rsid w:val="00FE0E22"/>
    <w:rsid w:val="00FE40A7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1"/>
    <w:qFormat/>
    <w:pPr>
      <w:ind w:left="1139" w:hanging="48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pPr>
      <w:ind w:left="655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libri" w:eastAsia="Times New Roman" w:hAnsi="Calibri" w:cs="Times New Roman"/>
      <w:b/>
      <w:bCs/>
      <w:kern w:val="32"/>
      <w:sz w:val="32"/>
      <w:szCs w:val="32"/>
      <w:lang w:val="en-US" w:eastAsia="x-none"/>
    </w:rPr>
  </w:style>
  <w:style w:type="character" w:customStyle="1" w:styleId="Ttulo2Char">
    <w:name w:val="Título 2 Char"/>
    <w:link w:val="Ttulo2"/>
    <w:uiPriority w:val="9"/>
    <w:semiHidden/>
    <w:locked/>
    <w:rPr>
      <w:rFonts w:ascii="Calibri" w:eastAsia="Times New Roman" w:hAnsi="Calibri" w:cs="Times New Roman"/>
      <w:b/>
      <w:bCs/>
      <w:i/>
      <w:iCs/>
      <w:sz w:val="28"/>
      <w:szCs w:val="28"/>
      <w:lang w:val="en-US" w:eastAsia="x-none"/>
    </w:rPr>
  </w:style>
  <w:style w:type="paragraph" w:styleId="PargrafodaLista">
    <w:name w:val="List Paragraph"/>
    <w:basedOn w:val="Normal"/>
    <w:uiPriority w:val="1"/>
    <w:qFormat/>
  </w:style>
  <w:style w:type="paragraph" w:styleId="Corpodetexto">
    <w:name w:val="Body Text"/>
    <w:basedOn w:val="Normal"/>
    <w:link w:val="CorpodetextoChar"/>
    <w:uiPriority w:val="1"/>
    <w:qFormat/>
    <w:pPr>
      <w:spacing w:before="18"/>
      <w:ind w:left="655"/>
    </w:pPr>
    <w:rPr>
      <w:sz w:val="22"/>
      <w:szCs w:val="22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4"/>
      <w:szCs w:val="24"/>
      <w:lang w:val="en-US" w:eastAsia="x-none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414262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C1FD4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AC1FD4"/>
    <w:rPr>
      <w:lang w:val="en-US" w:eastAsia="en-US"/>
    </w:rPr>
  </w:style>
  <w:style w:type="character" w:styleId="Refdenotaderodap">
    <w:name w:val="footnote reference"/>
    <w:uiPriority w:val="99"/>
    <w:semiHidden/>
    <w:unhideWhenUsed/>
    <w:rsid w:val="00AC1FD4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708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0708B2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0708B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708B2"/>
    <w:rPr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31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1A3"/>
    <w:rPr>
      <w:rFonts w:ascii="Tahoma" w:hAnsi="Tahoma" w:cs="Tahoma"/>
      <w:sz w:val="16"/>
      <w:szCs w:val="16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71E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71E7"/>
    <w:rPr>
      <w:lang w:val="en-US"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DD71E7"/>
    <w:rPr>
      <w:vertAlign w:val="superscript"/>
    </w:rPr>
  </w:style>
  <w:style w:type="table" w:styleId="Tabelacomgrade">
    <w:name w:val="Table Grid"/>
    <w:basedOn w:val="Tabelanormal"/>
    <w:uiPriority w:val="59"/>
    <w:rsid w:val="00A61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61F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1"/>
    <w:qFormat/>
    <w:pPr>
      <w:ind w:left="1139" w:hanging="48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pPr>
      <w:ind w:left="655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libri" w:eastAsia="Times New Roman" w:hAnsi="Calibri" w:cs="Times New Roman"/>
      <w:b/>
      <w:bCs/>
      <w:kern w:val="32"/>
      <w:sz w:val="32"/>
      <w:szCs w:val="32"/>
      <w:lang w:val="en-US" w:eastAsia="x-none"/>
    </w:rPr>
  </w:style>
  <w:style w:type="character" w:customStyle="1" w:styleId="Ttulo2Char">
    <w:name w:val="Título 2 Char"/>
    <w:link w:val="Ttulo2"/>
    <w:uiPriority w:val="9"/>
    <w:semiHidden/>
    <w:locked/>
    <w:rPr>
      <w:rFonts w:ascii="Calibri" w:eastAsia="Times New Roman" w:hAnsi="Calibri" w:cs="Times New Roman"/>
      <w:b/>
      <w:bCs/>
      <w:i/>
      <w:iCs/>
      <w:sz w:val="28"/>
      <w:szCs w:val="28"/>
      <w:lang w:val="en-US" w:eastAsia="x-none"/>
    </w:rPr>
  </w:style>
  <w:style w:type="paragraph" w:styleId="PargrafodaLista">
    <w:name w:val="List Paragraph"/>
    <w:basedOn w:val="Normal"/>
    <w:uiPriority w:val="1"/>
    <w:qFormat/>
  </w:style>
  <w:style w:type="paragraph" w:styleId="Corpodetexto">
    <w:name w:val="Body Text"/>
    <w:basedOn w:val="Normal"/>
    <w:link w:val="CorpodetextoChar"/>
    <w:uiPriority w:val="1"/>
    <w:qFormat/>
    <w:pPr>
      <w:spacing w:before="18"/>
      <w:ind w:left="655"/>
    </w:pPr>
    <w:rPr>
      <w:sz w:val="22"/>
      <w:szCs w:val="22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4"/>
      <w:szCs w:val="24"/>
      <w:lang w:val="en-US" w:eastAsia="x-none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414262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C1FD4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AC1FD4"/>
    <w:rPr>
      <w:lang w:val="en-US" w:eastAsia="en-US"/>
    </w:rPr>
  </w:style>
  <w:style w:type="character" w:styleId="Refdenotaderodap">
    <w:name w:val="footnote reference"/>
    <w:uiPriority w:val="99"/>
    <w:semiHidden/>
    <w:unhideWhenUsed/>
    <w:rsid w:val="00AC1FD4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708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0708B2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0708B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708B2"/>
    <w:rPr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31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1A3"/>
    <w:rPr>
      <w:rFonts w:ascii="Tahoma" w:hAnsi="Tahoma" w:cs="Tahoma"/>
      <w:sz w:val="16"/>
      <w:szCs w:val="16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71E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71E7"/>
    <w:rPr>
      <w:lang w:val="en-US"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DD71E7"/>
    <w:rPr>
      <w:vertAlign w:val="superscript"/>
    </w:rPr>
  </w:style>
  <w:style w:type="table" w:styleId="Tabelacomgrade">
    <w:name w:val="Table Grid"/>
    <w:basedOn w:val="Tabelanormal"/>
    <w:uiPriority w:val="59"/>
    <w:rsid w:val="00A61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61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ti.com/lit/ds/symlink/l293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embarcados.com.br/controle-pid-em-sistemas-embarcad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duino.cc/en/Reference/HomePa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icia%20Cortat\Documents\P&#243;sDoutorado\CNPq\Template_SBMAC_Vers&#227;o_2\modelo-MSWord_final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83B71-B48A-4096-BDA4-0B8B0C49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modelo-MSWord_final1.dot</Template>
  <TotalTime>59</TotalTime>
  <Pages>8</Pages>
  <Words>1050</Words>
  <Characters>9586</Characters>
  <Application>Microsoft Office Word</Application>
  <DocSecurity>0</DocSecurity>
  <Lines>266</Lines>
  <Paragraphs>112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10663</CharactersWithSpaces>
  <SharedDoc>false</SharedDoc>
  <HLinks>
    <vt:vector size="30" baseType="variant">
      <vt:variant>
        <vt:i4>6291481</vt:i4>
      </vt:variant>
      <vt:variant>
        <vt:i4>18</vt:i4>
      </vt:variant>
      <vt:variant>
        <vt:i4>0</vt:i4>
      </vt:variant>
      <vt:variant>
        <vt:i4>5</vt:i4>
      </vt:variant>
      <vt:variant>
        <vt:lpwstr>mailto:4igor.freire@ufabc.edu.br</vt:lpwstr>
      </vt:variant>
      <vt:variant>
        <vt:lpwstr/>
      </vt:variant>
      <vt:variant>
        <vt:i4>4063311</vt:i4>
      </vt:variant>
      <vt:variant>
        <vt:i4>15</vt:i4>
      </vt:variant>
      <vt:variant>
        <vt:i4>0</vt:i4>
      </vt:variant>
      <vt:variant>
        <vt:i4>5</vt:i4>
      </vt:variant>
      <vt:variant>
        <vt:lpwstr>mailto:ernardes@uftpr.edu.br</vt:lpwstr>
      </vt:variant>
      <vt:variant>
        <vt:lpwstr/>
      </vt:variant>
      <vt:variant>
        <vt:i4>3538953</vt:i4>
      </vt:variant>
      <vt:variant>
        <vt:i4>12</vt:i4>
      </vt:variant>
      <vt:variant>
        <vt:i4>0</vt:i4>
      </vt:variant>
      <vt:variant>
        <vt:i4>5</vt:i4>
      </vt:variant>
      <vt:variant>
        <vt:lpwstr>mailto:3mbernardes@uftpr.edu.br</vt:lpwstr>
      </vt:variant>
      <vt:variant>
        <vt:lpwstr/>
      </vt:variant>
      <vt:variant>
        <vt:i4>7077911</vt:i4>
      </vt:variant>
      <vt:variant>
        <vt:i4>9</vt:i4>
      </vt:variant>
      <vt:variant>
        <vt:i4>0</vt:i4>
      </vt:variant>
      <vt:variant>
        <vt:i4>5</vt:i4>
      </vt:variant>
      <vt:variant>
        <vt:lpwstr>mailto:cecilia@feg.unesp.br</vt:lpwstr>
      </vt:variant>
      <vt:variant>
        <vt:lpwstr/>
      </vt:variant>
      <vt:variant>
        <vt:i4>4194366</vt:i4>
      </vt:variant>
      <vt:variant>
        <vt:i4>6</vt:i4>
      </vt:variant>
      <vt:variant>
        <vt:i4>0</vt:i4>
      </vt:variant>
      <vt:variant>
        <vt:i4>5</vt:i4>
      </vt:variant>
      <vt:variant>
        <vt:lpwstr>mailto:2maria.zanardi@ufabc.edu.br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Melicia Cortat</dc:creator>
  <cp:lastModifiedBy>casa</cp:lastModifiedBy>
  <cp:revision>5</cp:revision>
  <cp:lastPrinted>2015-12-17T12:11:00Z</cp:lastPrinted>
  <dcterms:created xsi:type="dcterms:W3CDTF">2015-12-16T15:12:00Z</dcterms:created>
  <dcterms:modified xsi:type="dcterms:W3CDTF">2015-12-17T12:24:00Z</dcterms:modified>
</cp:coreProperties>
</file>